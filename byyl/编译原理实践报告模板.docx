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22A34" w:rsidRDefault="000C2A9B" w:rsidP="00322A34">
      <w:pPr>
        <w:jc w:val="center"/>
      </w:pPr>
      <w:bookmarkStart w:id="0" w:name="_Toc342798910"/>
      <w:r>
        <w:rPr>
          <w:noProof/>
          <w:szCs w:val="21"/>
        </w:rPr>
        <w:drawing>
          <wp:inline distT="0" distB="0" distL="0" distR="0">
            <wp:extent cx="2647950" cy="447675"/>
            <wp:effectExtent l="0" t="0" r="0" b="9525"/>
            <wp:docPr id="3" name="图片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A34" w:rsidRDefault="00322A34" w:rsidP="00322A34"/>
    <w:p w:rsidR="00322A34" w:rsidRDefault="00322A34" w:rsidP="00322A34"/>
    <w:p w:rsidR="00322A34" w:rsidRDefault="00DC57B6" w:rsidP="00322A34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实践</w:t>
      </w:r>
      <w:r w:rsidR="00322A34">
        <w:rPr>
          <w:rFonts w:ascii="仿宋" w:eastAsia="仿宋" w:hAnsi="仿宋" w:hint="eastAsia"/>
          <w:b/>
          <w:sz w:val="84"/>
          <w:szCs w:val="84"/>
        </w:rPr>
        <w:t>课程报告</w:t>
      </w:r>
    </w:p>
    <w:p w:rsidR="00322A34" w:rsidRDefault="00322A34" w:rsidP="00322A34"/>
    <w:p w:rsidR="00322A34" w:rsidRDefault="00322A34" w:rsidP="00322A34"/>
    <w:p w:rsidR="00322A34" w:rsidRDefault="00322A34" w:rsidP="00322A34">
      <w:pPr>
        <w:rPr>
          <w:b/>
          <w:sz w:val="36"/>
          <w:szCs w:val="36"/>
        </w:rPr>
      </w:pPr>
    </w:p>
    <w:p w:rsidR="00322A34" w:rsidRDefault="00322A34" w:rsidP="00322A34">
      <w:pPr>
        <w:ind w:firstLineChars="193" w:firstLine="698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题目</w:t>
      </w:r>
      <w:r>
        <w:rPr>
          <w:rFonts w:hint="eastAsia"/>
          <w:b/>
          <w:sz w:val="36"/>
          <w:szCs w:val="36"/>
        </w:rPr>
        <w:t>：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rFonts w:ascii="黑体" w:eastAsia="黑体" w:hAnsi="黑体" w:hint="eastAsia"/>
          <w:b/>
          <w:sz w:val="36"/>
          <w:szCs w:val="36"/>
          <w:u w:val="single"/>
        </w:rPr>
        <w:t xml:space="preserve"> </w:t>
      </w:r>
      <w:r w:rsidR="005D2388">
        <w:rPr>
          <w:rFonts w:ascii="黑体" w:eastAsia="黑体" w:hAnsi="黑体" w:hint="eastAsia"/>
          <w:b/>
          <w:sz w:val="36"/>
          <w:szCs w:val="36"/>
          <w:u w:val="single"/>
        </w:rPr>
        <w:t xml:space="preserve">    </w:t>
      </w:r>
      <w:r>
        <w:rPr>
          <w:rFonts w:ascii="黑体" w:eastAsia="黑体" w:hAnsi="黑体" w:hint="eastAsia"/>
          <w:b/>
          <w:sz w:val="36"/>
          <w:szCs w:val="36"/>
          <w:u w:val="single"/>
        </w:rPr>
        <w:t xml:space="preserve"> </w:t>
      </w:r>
      <w:r w:rsidR="000E7624">
        <w:rPr>
          <w:rFonts w:ascii="黑体" w:eastAsia="黑体" w:hAnsi="黑体" w:hint="eastAsia"/>
          <w:b/>
          <w:sz w:val="36"/>
          <w:szCs w:val="36"/>
          <w:u w:val="single"/>
        </w:rPr>
        <w:t xml:space="preserve">    </w:t>
      </w:r>
      <w:r w:rsidR="005D2388">
        <w:rPr>
          <w:rFonts w:ascii="黑体" w:eastAsia="黑体" w:hAnsi="黑体" w:hint="eastAsia"/>
          <w:b/>
          <w:sz w:val="36"/>
          <w:szCs w:val="36"/>
          <w:u w:val="single"/>
        </w:rPr>
        <w:t xml:space="preserve">    </w:t>
      </w:r>
      <w:r>
        <w:rPr>
          <w:rFonts w:ascii="黑体" w:eastAsia="黑体" w:hAnsi="黑体" w:hint="eastAsia"/>
          <w:b/>
          <w:sz w:val="36"/>
          <w:szCs w:val="36"/>
          <w:u w:val="single"/>
        </w:rPr>
        <w:t xml:space="preserve">  </w:t>
      </w:r>
      <w:r w:rsidR="009721FF">
        <w:rPr>
          <w:rFonts w:ascii="黑体" w:eastAsia="黑体" w:hAnsi="黑体" w:hint="eastAsia"/>
          <w:b/>
          <w:sz w:val="36"/>
          <w:szCs w:val="36"/>
          <w:u w:val="single"/>
        </w:rPr>
        <w:t xml:space="preserve">            </w:t>
      </w:r>
      <w:r>
        <w:rPr>
          <w:rFonts w:ascii="黑体" w:eastAsia="黑体" w:hAnsi="黑体" w:hint="eastAsia"/>
          <w:b/>
          <w:sz w:val="36"/>
          <w:szCs w:val="36"/>
          <w:u w:val="single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 xml:space="preserve">  </w:t>
      </w:r>
    </w:p>
    <w:p w:rsidR="00322A34" w:rsidRPr="005D2388" w:rsidRDefault="00322A34" w:rsidP="00322A34">
      <w:pPr>
        <w:ind w:firstLineChars="193" w:firstLine="698"/>
        <w:rPr>
          <w:b/>
          <w:sz w:val="36"/>
          <w:szCs w:val="36"/>
          <w:u w:val="single"/>
        </w:rPr>
      </w:pPr>
    </w:p>
    <w:p w:rsidR="00322A34" w:rsidRDefault="00322A34" w:rsidP="00322A34"/>
    <w:p w:rsidR="00322A34" w:rsidRDefault="00322A34" w:rsidP="00322A34"/>
    <w:p w:rsidR="00322A34" w:rsidRDefault="00322A34" w:rsidP="00322A34"/>
    <w:p w:rsidR="00322A34" w:rsidRDefault="00322A34" w:rsidP="00322A34"/>
    <w:p w:rsidR="00322A34" w:rsidRDefault="00322A34" w:rsidP="00322A34"/>
    <w:p w:rsidR="00322A34" w:rsidRDefault="00322A34" w:rsidP="00322A34"/>
    <w:p w:rsidR="00322A34" w:rsidRDefault="00322A34" w:rsidP="00322A34"/>
    <w:p w:rsidR="00322A34" w:rsidRDefault="00322A34" w:rsidP="00322A34"/>
    <w:p w:rsidR="00322A34" w:rsidRDefault="00322A34" w:rsidP="00322A34"/>
    <w:p w:rsidR="00322A34" w:rsidRDefault="00322A34" w:rsidP="00322A34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课程名称：</w:t>
      </w:r>
      <w:r w:rsidR="00811E00">
        <w:rPr>
          <w:rFonts w:hint="eastAsia"/>
          <w:b/>
          <w:sz w:val="28"/>
          <w:szCs w:val="28"/>
          <w:u w:val="single"/>
        </w:rPr>
        <w:t xml:space="preserve">       </w:t>
      </w:r>
      <w:r w:rsidRPr="008554A2">
        <w:rPr>
          <w:rFonts w:hint="eastAsia"/>
          <w:b/>
          <w:sz w:val="28"/>
          <w:szCs w:val="28"/>
          <w:u w:val="single"/>
        </w:rPr>
        <w:t>编译原理</w:t>
      </w:r>
      <w:r w:rsidR="00DC57B6">
        <w:rPr>
          <w:rFonts w:hint="eastAsia"/>
          <w:b/>
          <w:sz w:val="28"/>
          <w:szCs w:val="28"/>
          <w:u w:val="single"/>
        </w:rPr>
        <w:t>实践</w:t>
      </w:r>
      <w:r w:rsidRPr="008554A2">
        <w:rPr>
          <w:rFonts w:hint="eastAsia"/>
          <w:b/>
          <w:sz w:val="28"/>
          <w:szCs w:val="28"/>
          <w:u w:val="single"/>
        </w:rPr>
        <w:t xml:space="preserve"> </w:t>
      </w:r>
      <w:r w:rsidR="00811E00">
        <w:rPr>
          <w:b/>
          <w:sz w:val="28"/>
          <w:szCs w:val="28"/>
          <w:u w:val="single"/>
        </w:rPr>
        <w:t xml:space="preserve">   </w:t>
      </w:r>
      <w:r w:rsidRPr="008554A2">
        <w:rPr>
          <w:rFonts w:hint="eastAsia"/>
          <w:b/>
          <w:sz w:val="28"/>
          <w:szCs w:val="28"/>
          <w:u w:val="single"/>
        </w:rPr>
        <w:t xml:space="preserve">     </w:t>
      </w:r>
    </w:p>
    <w:p w:rsidR="00322A34" w:rsidRDefault="00322A34" w:rsidP="00322A34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 w:rsidR="00811E00">
        <w:rPr>
          <w:rFonts w:hint="eastAsia"/>
          <w:b/>
          <w:sz w:val="28"/>
          <w:szCs w:val="28"/>
          <w:u w:val="single"/>
        </w:rPr>
        <w:t xml:space="preserve">       </w:t>
      </w:r>
      <w:r w:rsidR="005846D1">
        <w:rPr>
          <w:rFonts w:hint="eastAsia"/>
          <w:b/>
          <w:sz w:val="28"/>
          <w:szCs w:val="28"/>
          <w:u w:val="single"/>
        </w:rPr>
        <w:t xml:space="preserve"> </w:t>
      </w:r>
      <w:r w:rsidR="000E7624">
        <w:rPr>
          <w:rFonts w:hint="eastAsia"/>
          <w:b/>
          <w:sz w:val="28"/>
          <w:szCs w:val="28"/>
          <w:u w:val="single"/>
        </w:rPr>
        <w:t xml:space="preserve">  </w:t>
      </w:r>
      <w:r w:rsidR="00811E00">
        <w:rPr>
          <w:b/>
          <w:sz w:val="28"/>
          <w:szCs w:val="28"/>
          <w:u w:val="single"/>
        </w:rPr>
        <w:t>CS1409</w:t>
      </w:r>
      <w:r w:rsidR="000E7624">
        <w:rPr>
          <w:rFonts w:hint="eastAsia"/>
          <w:b/>
          <w:sz w:val="28"/>
          <w:szCs w:val="28"/>
          <w:u w:val="single"/>
        </w:rPr>
        <w:t xml:space="preserve">        </w:t>
      </w:r>
      <w:r w:rsidR="005846D1">
        <w:rPr>
          <w:rFonts w:hint="eastAsia"/>
          <w:b/>
          <w:sz w:val="28"/>
          <w:szCs w:val="28"/>
          <w:u w:val="single"/>
        </w:rPr>
        <w:t xml:space="preserve">   </w:t>
      </w:r>
    </w:p>
    <w:p w:rsidR="00322A34" w:rsidRDefault="00322A34" w:rsidP="00322A34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 w:rsidR="002E1BEC">
        <w:rPr>
          <w:rFonts w:hint="eastAsia"/>
          <w:b/>
          <w:sz w:val="28"/>
          <w:szCs w:val="28"/>
          <w:u w:val="single"/>
        </w:rPr>
        <w:t xml:space="preserve">        </w:t>
      </w:r>
      <w:r w:rsidR="00811E00">
        <w:rPr>
          <w:b/>
          <w:sz w:val="28"/>
          <w:szCs w:val="28"/>
          <w:u w:val="single"/>
        </w:rPr>
        <w:t xml:space="preserve">U201414795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:rsidR="00322A34" w:rsidRDefault="00322A34" w:rsidP="00322A34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    </w:t>
      </w:r>
      <w:r w:rsidR="00811E00">
        <w:rPr>
          <w:rFonts w:hint="eastAsia"/>
          <w:b/>
          <w:sz w:val="28"/>
          <w:szCs w:val="28"/>
          <w:u w:val="single"/>
        </w:rPr>
        <w:t xml:space="preserve"> </w:t>
      </w:r>
      <w:r w:rsidR="00811E00">
        <w:rPr>
          <w:rFonts w:hint="eastAsia"/>
          <w:b/>
          <w:sz w:val="28"/>
          <w:szCs w:val="28"/>
          <w:u w:val="single"/>
        </w:rPr>
        <w:t>王卓焱</w:t>
      </w:r>
      <w:r w:rsidR="000E7624"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 w:rsidR="005846D1"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    </w:t>
      </w:r>
    </w:p>
    <w:p w:rsidR="00322A34" w:rsidRDefault="00322A34" w:rsidP="00322A34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 w:rsidR="00E963FA">
        <w:rPr>
          <w:rFonts w:hint="eastAsia"/>
          <w:b/>
          <w:sz w:val="28"/>
          <w:szCs w:val="28"/>
          <w:u w:val="single"/>
        </w:rPr>
        <w:t xml:space="preserve"> </w:t>
      </w:r>
      <w:r w:rsidR="005846D1">
        <w:rPr>
          <w:rFonts w:hint="eastAsia"/>
          <w:b/>
          <w:sz w:val="28"/>
          <w:szCs w:val="28"/>
          <w:u w:val="single"/>
        </w:rPr>
        <w:t xml:space="preserve"> </w:t>
      </w:r>
      <w:r w:rsidR="00811E00">
        <w:rPr>
          <w:rFonts w:hint="eastAsia"/>
          <w:b/>
          <w:sz w:val="28"/>
          <w:szCs w:val="28"/>
          <w:u w:val="single"/>
        </w:rPr>
        <w:t>邵志远</w:t>
      </w:r>
      <w:r w:rsidR="000E7624">
        <w:rPr>
          <w:rFonts w:hint="eastAsia"/>
          <w:b/>
          <w:sz w:val="28"/>
          <w:szCs w:val="28"/>
          <w:u w:val="single"/>
        </w:rPr>
        <w:t xml:space="preserve"> </w:t>
      </w:r>
      <w:r w:rsidR="00E963FA"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 w:rsidR="005846D1"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    </w:t>
      </w:r>
    </w:p>
    <w:p w:rsidR="00322A34" w:rsidRDefault="00322A34" w:rsidP="00322A34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 w:rsidR="00811E00">
        <w:rPr>
          <w:rFonts w:hint="eastAsia"/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811E00">
        <w:rPr>
          <w:rFonts w:hint="eastAsia"/>
          <w:b/>
          <w:sz w:val="28"/>
          <w:szCs w:val="28"/>
          <w:u w:val="single"/>
        </w:rPr>
        <w:t xml:space="preserve"> 2016</w:t>
      </w:r>
      <w:r w:rsidR="00811E00">
        <w:rPr>
          <w:rFonts w:hint="eastAsia"/>
          <w:b/>
          <w:sz w:val="28"/>
          <w:szCs w:val="28"/>
          <w:u w:val="single"/>
        </w:rPr>
        <w:t>年</w:t>
      </w:r>
      <w:r w:rsidR="00811E00">
        <w:rPr>
          <w:rFonts w:hint="eastAsia"/>
          <w:b/>
          <w:sz w:val="28"/>
          <w:szCs w:val="28"/>
          <w:u w:val="single"/>
        </w:rPr>
        <w:t>12</w:t>
      </w:r>
      <w:r w:rsidR="00811E00">
        <w:rPr>
          <w:rFonts w:hint="eastAsia"/>
          <w:b/>
          <w:sz w:val="28"/>
          <w:szCs w:val="28"/>
          <w:u w:val="single"/>
        </w:rPr>
        <w:t>月</w:t>
      </w:r>
      <w:r w:rsidR="00811E00">
        <w:rPr>
          <w:rFonts w:hint="eastAsia"/>
          <w:b/>
          <w:sz w:val="28"/>
          <w:szCs w:val="28"/>
          <w:u w:val="single"/>
        </w:rPr>
        <w:t>25</w:t>
      </w:r>
      <w:r w:rsidR="00811E00">
        <w:rPr>
          <w:rFonts w:hint="eastAsia"/>
          <w:b/>
          <w:sz w:val="28"/>
          <w:szCs w:val="28"/>
          <w:u w:val="single"/>
        </w:rPr>
        <w:t>日</w:t>
      </w:r>
      <w:r w:rsidR="000E7624">
        <w:rPr>
          <w:rFonts w:hint="eastAsia"/>
          <w:b/>
          <w:sz w:val="28"/>
          <w:szCs w:val="28"/>
          <w:u w:val="single"/>
        </w:rPr>
        <w:t xml:space="preserve">   </w:t>
      </w:r>
      <w:r w:rsidR="00811E00"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</w:t>
      </w:r>
    </w:p>
    <w:p w:rsidR="00322A34" w:rsidRDefault="00322A34" w:rsidP="00322A34"/>
    <w:p w:rsidR="00322A34" w:rsidRDefault="00322A34" w:rsidP="00322A34"/>
    <w:p w:rsidR="00322A34" w:rsidRDefault="00322A34" w:rsidP="00322A34"/>
    <w:p w:rsidR="00365323" w:rsidRPr="005846D1" w:rsidRDefault="00322A34" w:rsidP="005846D1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  <w:r w:rsidR="005846D1">
        <w:rPr>
          <w:rFonts w:hint="eastAsia"/>
          <w:szCs w:val="21"/>
        </w:rPr>
        <w:t xml:space="preserve"> </w:t>
      </w:r>
    </w:p>
    <w:p w:rsidR="00976781" w:rsidRPr="0055533A" w:rsidRDefault="00365323" w:rsidP="00976781">
      <w:pPr>
        <w:pStyle w:val="a9"/>
        <w:widowControl/>
        <w:spacing w:line="300" w:lineRule="auto"/>
        <w:ind w:firstLineChars="0" w:firstLine="0"/>
        <w:jc w:val="center"/>
        <w:rPr>
          <w:rFonts w:ascii="宋体" w:hAnsi="宋体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br w:type="page"/>
      </w:r>
      <w:bookmarkEnd w:id="0"/>
      <w:r w:rsidR="00976781" w:rsidRPr="0055533A">
        <w:rPr>
          <w:rFonts w:ascii="宋体" w:hAnsi="宋体"/>
          <w:b/>
          <w:sz w:val="30"/>
          <w:szCs w:val="30"/>
          <w:lang w:val="zh-CN"/>
        </w:rPr>
        <w:lastRenderedPageBreak/>
        <w:t>目录</w:t>
      </w:r>
    </w:p>
    <w:p w:rsidR="00976781" w:rsidRDefault="00976781"/>
    <w:p w:rsidR="00074358" w:rsidRDefault="00074358" w:rsidP="00074358">
      <w:pPr>
        <w:pStyle w:val="a9"/>
        <w:widowControl/>
        <w:spacing w:line="300" w:lineRule="auto"/>
        <w:ind w:firstLineChars="0" w:firstLine="0"/>
        <w:rPr>
          <w:b/>
          <w:sz w:val="30"/>
          <w:szCs w:val="30"/>
        </w:rPr>
      </w:pPr>
    </w:p>
    <w:p w:rsidR="00074358" w:rsidRDefault="00074358" w:rsidP="00074358">
      <w:pPr>
        <w:pStyle w:val="a9"/>
        <w:widowControl/>
        <w:numPr>
          <w:ilvl w:val="0"/>
          <w:numId w:val="1"/>
        </w:numPr>
        <w:spacing w:line="300" w:lineRule="auto"/>
        <w:ind w:left="0" w:firstLineChars="0" w:firstLine="0"/>
        <w:outlineLvl w:val="0"/>
        <w:rPr>
          <w:b/>
          <w:sz w:val="30"/>
          <w:szCs w:val="30"/>
        </w:rPr>
        <w:sectPr w:rsidR="00074358" w:rsidSect="00074358">
          <w:type w:val="continuous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:rsidR="00365323" w:rsidRDefault="006505D2" w:rsidP="006505D2">
      <w:pPr>
        <w:pStyle w:val="1"/>
        <w:jc w:val="center"/>
      </w:pPr>
      <w:bookmarkStart w:id="1" w:name="_Toc376773652"/>
      <w:r>
        <w:rPr>
          <w:rFonts w:hint="eastAsia"/>
        </w:rPr>
        <w:lastRenderedPageBreak/>
        <w:t>1</w:t>
      </w:r>
      <w:r w:rsidR="00365323">
        <w:rPr>
          <w:rFonts w:hint="eastAsia"/>
        </w:rPr>
        <w:t>选题背景</w:t>
      </w:r>
      <w:bookmarkEnd w:id="1"/>
    </w:p>
    <w:p w:rsidR="00B831E3" w:rsidRDefault="00B831E3" w:rsidP="00555713">
      <w:pPr>
        <w:pStyle w:val="af2"/>
      </w:pPr>
      <w:r>
        <w:rPr>
          <w:rFonts w:hint="eastAsia"/>
        </w:rPr>
        <w:t>1</w:t>
      </w:r>
      <w:r w:rsidR="005A6563">
        <w:rPr>
          <w:rFonts w:hint="eastAsia"/>
        </w:rPr>
        <w:t>.</w:t>
      </w:r>
      <w:r>
        <w:rPr>
          <w:rFonts w:hint="eastAsia"/>
        </w:rPr>
        <w:t>1</w:t>
      </w:r>
      <w:r w:rsidR="00D20DBA">
        <w:rPr>
          <w:rFonts w:hint="eastAsia"/>
        </w:rPr>
        <w:t>任务</w:t>
      </w:r>
    </w:p>
    <w:p w:rsidR="00D20DBA" w:rsidRDefault="00D20DBA" w:rsidP="00D20DBA">
      <w:pPr>
        <w:spacing w:line="300" w:lineRule="auto"/>
        <w:ind w:firstLineChars="200" w:firstLine="420"/>
      </w:pPr>
      <w:r>
        <w:rPr>
          <w:rFonts w:hint="eastAsia"/>
        </w:rPr>
        <w:t>主要是通过对简单编译器的完整实现，加深课程中关键算法的理解，提高学生对系统软件编写的能力。</w:t>
      </w:r>
    </w:p>
    <w:p w:rsidR="00B831E3" w:rsidRDefault="00B831E3" w:rsidP="00555713">
      <w:pPr>
        <w:pStyle w:val="af2"/>
      </w:pPr>
      <w:r>
        <w:rPr>
          <w:rFonts w:hint="eastAsia"/>
        </w:rPr>
        <w:t>1.2</w:t>
      </w:r>
      <w:r>
        <w:rPr>
          <w:rFonts w:hint="eastAsia"/>
        </w:rPr>
        <w:t>目标</w:t>
      </w:r>
    </w:p>
    <w:p w:rsidR="00365323" w:rsidRDefault="00365323" w:rsidP="004375B6">
      <w:pPr>
        <w:spacing w:line="300" w:lineRule="auto"/>
        <w:ind w:firstLineChars="200" w:firstLine="420"/>
      </w:pPr>
      <w:r>
        <w:rPr>
          <w:rFonts w:hint="eastAsia"/>
        </w:rPr>
        <w:t>本次课程</w:t>
      </w:r>
      <w:r w:rsidR="00D20DBA">
        <w:rPr>
          <w:rFonts w:hint="eastAsia"/>
        </w:rPr>
        <w:t>实践目标</w:t>
      </w:r>
      <w:r>
        <w:rPr>
          <w:rFonts w:hint="eastAsia"/>
        </w:rPr>
        <w:t>是构造一个高级语言的子集的编译器，目标代码是汇编语言。按照任务书，实现的方案</w:t>
      </w:r>
      <w:r w:rsidR="000E7624">
        <w:rPr>
          <w:rFonts w:hint="eastAsia"/>
        </w:rPr>
        <w:t>可以</w:t>
      </w:r>
      <w:r>
        <w:rPr>
          <w:rFonts w:hint="eastAsia"/>
        </w:rPr>
        <w:t>有很多种选择。</w:t>
      </w:r>
    </w:p>
    <w:p w:rsidR="00B831E3" w:rsidRDefault="00B831E3" w:rsidP="00555713">
      <w:pPr>
        <w:pStyle w:val="af2"/>
      </w:pPr>
      <w:r>
        <w:rPr>
          <w:rFonts w:hint="eastAsia"/>
        </w:rPr>
        <w:t xml:space="preserve">1.3 </w:t>
      </w:r>
      <w:r>
        <w:rPr>
          <w:rFonts w:hint="eastAsia"/>
        </w:rPr>
        <w:t>源语言定义</w:t>
      </w:r>
    </w:p>
    <w:p w:rsidR="000E7624" w:rsidRDefault="00FF5CA4" w:rsidP="004375B6">
      <w:pPr>
        <w:spacing w:line="300" w:lineRule="auto"/>
        <w:ind w:firstLineChars="200" w:firstLine="480"/>
      </w:pPr>
      <w:r>
        <w:rPr>
          <w:rFonts w:hint="eastAsia"/>
          <w:sz w:val="24"/>
        </w:rPr>
        <w:t>本次实验选用的文法是来自实验书的</w:t>
      </w:r>
      <w:r>
        <w:rPr>
          <w:rFonts w:hint="eastAsia"/>
          <w:sz w:val="24"/>
        </w:rPr>
        <w:t>C</w:t>
      </w:r>
      <w:r>
        <w:rPr>
          <w:sz w:val="24"/>
        </w:rPr>
        <w:t xml:space="preserve"> -- </w:t>
      </w:r>
      <w:r>
        <w:rPr>
          <w:rFonts w:hint="eastAsia"/>
          <w:sz w:val="24"/>
        </w:rPr>
        <w:t>文法，文法的特点是精简版的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语言</w:t>
      </w:r>
      <w:r w:rsidR="000E7624">
        <w:rPr>
          <w:rFonts w:hint="eastAsia"/>
        </w:rPr>
        <w:t>。</w:t>
      </w:r>
    </w:p>
    <w:p w:rsidR="00365323" w:rsidRDefault="00365323" w:rsidP="004375B6">
      <w:pPr>
        <w:spacing w:line="300" w:lineRule="auto"/>
        <w:ind w:firstLineChars="200" w:firstLine="420"/>
      </w:pPr>
    </w:p>
    <w:p w:rsidR="00365323" w:rsidRPr="006505D2" w:rsidRDefault="00074358" w:rsidP="006505D2">
      <w:pPr>
        <w:pStyle w:val="1"/>
        <w:jc w:val="center"/>
      </w:pPr>
      <w:r>
        <w:rPr>
          <w:b w:val="0"/>
          <w:sz w:val="30"/>
          <w:szCs w:val="30"/>
        </w:rPr>
        <w:br w:type="page"/>
      </w:r>
      <w:bookmarkStart w:id="2" w:name="_Toc376773653"/>
      <w:r w:rsidR="006505D2" w:rsidRPr="006505D2">
        <w:rPr>
          <w:rFonts w:hint="eastAsia"/>
        </w:rPr>
        <w:lastRenderedPageBreak/>
        <w:t>2</w:t>
      </w:r>
      <w:bookmarkEnd w:id="2"/>
      <w:r w:rsidR="00D20DBA">
        <w:rPr>
          <w:rFonts w:hint="eastAsia"/>
        </w:rPr>
        <w:t>词法分析</w:t>
      </w:r>
      <w:r w:rsidR="009066D9">
        <w:rPr>
          <w:rFonts w:hint="eastAsia"/>
        </w:rPr>
        <w:t>和</w:t>
      </w:r>
      <w:r w:rsidR="00D20DBA">
        <w:rPr>
          <w:rFonts w:hint="eastAsia"/>
        </w:rPr>
        <w:t>语法分析</w:t>
      </w:r>
    </w:p>
    <w:p w:rsidR="000A1F26" w:rsidRPr="000A1F26" w:rsidRDefault="000A1F26" w:rsidP="00555713">
      <w:pPr>
        <w:pStyle w:val="af2"/>
        <w:rPr>
          <w:rFonts w:hint="eastAsia"/>
          <w:b w:val="0"/>
          <w:sz w:val="24"/>
        </w:rPr>
      </w:pPr>
      <w:r>
        <w:rPr>
          <w:rFonts w:hint="eastAsia"/>
          <w:sz w:val="24"/>
        </w:rPr>
        <w:t xml:space="preserve">  </w:t>
      </w:r>
      <w:r>
        <w:rPr>
          <w:sz w:val="24"/>
        </w:rPr>
        <w:t xml:space="preserve">  </w:t>
      </w:r>
      <w:r>
        <w:rPr>
          <w:rFonts w:hint="eastAsia"/>
          <w:b w:val="0"/>
          <w:sz w:val="24"/>
        </w:rPr>
        <w:t>本实验的任务是编写一个程序对使用</w:t>
      </w:r>
      <w:r>
        <w:rPr>
          <w:rFonts w:hint="eastAsia"/>
          <w:b w:val="0"/>
          <w:sz w:val="24"/>
        </w:rPr>
        <w:t>C</w:t>
      </w:r>
      <w:r>
        <w:rPr>
          <w:b w:val="0"/>
          <w:sz w:val="24"/>
        </w:rPr>
        <w:t xml:space="preserve"> – </w:t>
      </w:r>
      <w:r>
        <w:rPr>
          <w:rFonts w:hint="eastAsia"/>
          <w:b w:val="0"/>
          <w:sz w:val="24"/>
        </w:rPr>
        <w:t>语言书写的代码进行词法和语法分析，并且打印分析结果。实验要求使用词法分析工具</w:t>
      </w:r>
      <w:r>
        <w:rPr>
          <w:rFonts w:hint="eastAsia"/>
          <w:b w:val="0"/>
          <w:sz w:val="24"/>
        </w:rPr>
        <w:t xml:space="preserve">GUN </w:t>
      </w:r>
      <w:r>
        <w:rPr>
          <w:b w:val="0"/>
          <w:sz w:val="24"/>
        </w:rPr>
        <w:t>F</w:t>
      </w:r>
      <w:r>
        <w:rPr>
          <w:rFonts w:hint="eastAsia"/>
          <w:b w:val="0"/>
          <w:sz w:val="24"/>
        </w:rPr>
        <w:t>lex</w:t>
      </w:r>
      <w:r>
        <w:rPr>
          <w:b w:val="0"/>
          <w:sz w:val="24"/>
        </w:rPr>
        <w:t xml:space="preserve"> </w:t>
      </w:r>
      <w:r>
        <w:rPr>
          <w:rFonts w:hint="eastAsia"/>
          <w:b w:val="0"/>
          <w:sz w:val="24"/>
        </w:rPr>
        <w:t>和语法分析工具</w:t>
      </w:r>
      <w:r>
        <w:rPr>
          <w:rFonts w:hint="eastAsia"/>
          <w:b w:val="0"/>
          <w:sz w:val="24"/>
        </w:rPr>
        <w:t>G</w:t>
      </w:r>
      <w:r>
        <w:rPr>
          <w:b w:val="0"/>
          <w:sz w:val="24"/>
        </w:rPr>
        <w:t>UN B</w:t>
      </w:r>
      <w:r>
        <w:rPr>
          <w:rFonts w:hint="eastAsia"/>
          <w:b w:val="0"/>
          <w:sz w:val="24"/>
        </w:rPr>
        <w:t>ison</w:t>
      </w:r>
      <w:r>
        <w:rPr>
          <w:rFonts w:hint="eastAsia"/>
          <w:b w:val="0"/>
          <w:sz w:val="24"/>
        </w:rPr>
        <w:t>，</w:t>
      </w:r>
      <w:r>
        <w:rPr>
          <w:rFonts w:hint="eastAsia"/>
          <w:b w:val="0"/>
          <w:sz w:val="24"/>
        </w:rPr>
        <w:t xml:space="preserve"> </w:t>
      </w:r>
      <w:r>
        <w:rPr>
          <w:rFonts w:hint="eastAsia"/>
          <w:b w:val="0"/>
          <w:sz w:val="24"/>
        </w:rPr>
        <w:t>并且使用</w:t>
      </w:r>
      <w:r>
        <w:rPr>
          <w:rFonts w:hint="eastAsia"/>
          <w:b w:val="0"/>
          <w:sz w:val="24"/>
        </w:rPr>
        <w:t>C</w:t>
      </w:r>
      <w:r>
        <w:rPr>
          <w:rFonts w:hint="eastAsia"/>
          <w:b w:val="0"/>
          <w:sz w:val="24"/>
        </w:rPr>
        <w:t>语言完成。</w:t>
      </w:r>
    </w:p>
    <w:p w:rsidR="00365323" w:rsidRDefault="00553AC1" w:rsidP="00555713">
      <w:pPr>
        <w:pStyle w:val="af2"/>
      </w:pPr>
      <w:r w:rsidRPr="00553AC1">
        <w:rPr>
          <w:rFonts w:hint="eastAsia"/>
        </w:rPr>
        <w:t>2.1</w:t>
      </w:r>
      <w:r>
        <w:rPr>
          <w:rFonts w:hint="eastAsia"/>
        </w:rPr>
        <w:t>单词文法描述</w:t>
      </w:r>
    </w:p>
    <w:p w:rsidR="00DA2504" w:rsidRPr="00080482" w:rsidRDefault="00DA2504" w:rsidP="00DA2504">
      <w:pPr>
        <w:pStyle w:val="a9"/>
        <w:numPr>
          <w:ilvl w:val="0"/>
          <w:numId w:val="29"/>
        </w:numPr>
        <w:ind w:firstLineChars="0"/>
        <w:rPr>
          <w:b/>
        </w:rPr>
      </w:pPr>
      <w:r w:rsidRPr="00080482">
        <w:rPr>
          <w:b/>
        </w:rPr>
        <w:t>L</w:t>
      </w:r>
      <w:r w:rsidRPr="00080482">
        <w:rPr>
          <w:rFonts w:hint="eastAsia"/>
          <w:b/>
        </w:rPr>
        <w:t>ex</w:t>
      </w:r>
      <w:r w:rsidRPr="00080482">
        <w:rPr>
          <w:rFonts w:hint="eastAsia"/>
          <w:b/>
        </w:rPr>
        <w:t>文件中使用的描述正规表达式</w:t>
      </w:r>
    </w:p>
    <w:p w:rsidR="004B47D2" w:rsidRDefault="004B47D2" w:rsidP="004B47D2">
      <w:pPr>
        <w:ind w:left="420" w:firstLine="420"/>
        <w:rPr>
          <w:rFonts w:hint="eastAsia"/>
        </w:rPr>
      </w:pPr>
      <w:r>
        <w:rPr>
          <w:rFonts w:hint="eastAsia"/>
        </w:rPr>
        <w:t>x</w:t>
      </w:r>
      <w:r>
        <w:rPr>
          <w:rFonts w:hint="eastAsia"/>
        </w:rPr>
        <w:t>匹配除换行符以外的任何单个字符</w:t>
      </w:r>
    </w:p>
    <w:p w:rsidR="004B47D2" w:rsidRDefault="004B47D2" w:rsidP="004B47D2">
      <w:pPr>
        <w:ind w:left="420" w:firstLine="420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匹配前面表达式的零个或多个拷贝</w:t>
      </w:r>
    </w:p>
    <w:p w:rsidR="004B47D2" w:rsidRDefault="004B47D2" w:rsidP="004B47D2">
      <w:pPr>
        <w:pStyle w:val="a9"/>
        <w:ind w:leftChars="400" w:left="840" w:firstLineChars="0" w:firstLine="0"/>
        <w:rPr>
          <w:rFonts w:hint="eastAsia"/>
        </w:rPr>
      </w:pPr>
      <w:r>
        <w:rPr>
          <w:rFonts w:hint="eastAsia"/>
        </w:rPr>
        <w:t>[]</w:t>
      </w:r>
      <w:r>
        <w:rPr>
          <w:rFonts w:hint="eastAsia"/>
        </w:rPr>
        <w:t>匹配括号中的任意字符的字符类</w:t>
      </w:r>
      <w:r>
        <w:rPr>
          <w:rFonts w:hint="eastAsia"/>
        </w:rPr>
        <w:t>.</w:t>
      </w:r>
      <w:r>
        <w:rPr>
          <w:rFonts w:hint="eastAsia"/>
        </w:rPr>
        <w:t>第一个符号是</w:t>
      </w:r>
      <w:r>
        <w:rPr>
          <w:rFonts w:hint="eastAsia"/>
        </w:rPr>
        <w:t>("^"),</w:t>
      </w:r>
      <w:r>
        <w:rPr>
          <w:rFonts w:hint="eastAsia"/>
        </w:rPr>
        <w:t>表示匹配除括号中的字符以外的任意字符</w:t>
      </w:r>
      <w:r>
        <w:rPr>
          <w:rFonts w:hint="eastAsia"/>
        </w:rPr>
        <w:t>.</w:t>
      </w:r>
    </w:p>
    <w:p w:rsidR="004B47D2" w:rsidRDefault="004B47D2" w:rsidP="004B47D2">
      <w:pPr>
        <w:ind w:left="420" w:firstLine="420"/>
        <w:rPr>
          <w:rFonts w:hint="eastAsia"/>
        </w:rPr>
      </w:pPr>
      <w:r>
        <w:rPr>
          <w:rFonts w:hint="eastAsia"/>
        </w:rPr>
        <w:t xml:space="preserve">^ </w:t>
      </w:r>
      <w:r>
        <w:rPr>
          <w:rFonts w:hint="eastAsia"/>
        </w:rPr>
        <w:t>作为正则表达式的第一个字符匹配行的开头</w:t>
      </w:r>
    </w:p>
    <w:p w:rsidR="004B47D2" w:rsidRDefault="004B47D2" w:rsidP="004B47D2">
      <w:pPr>
        <w:ind w:left="420" w:firstLine="420"/>
        <w:rPr>
          <w:rFonts w:hint="eastAsia"/>
        </w:rPr>
      </w:pPr>
      <w:r>
        <w:rPr>
          <w:rFonts w:hint="eastAsia"/>
        </w:rPr>
        <w:t xml:space="preserve">$ </w:t>
      </w:r>
      <w:r>
        <w:rPr>
          <w:rFonts w:hint="eastAsia"/>
        </w:rPr>
        <w:t>作为正则表达式的最后一字符匹配行的结尾</w:t>
      </w:r>
    </w:p>
    <w:p w:rsidR="004B47D2" w:rsidRDefault="004B47D2" w:rsidP="004B47D2">
      <w:pPr>
        <w:ind w:left="420" w:firstLine="420"/>
        <w:rPr>
          <w:rFonts w:hint="eastAsia"/>
        </w:rPr>
      </w:pPr>
      <w:r>
        <w:rPr>
          <w:rFonts w:hint="eastAsia"/>
        </w:rPr>
        <w:t>{}</w:t>
      </w:r>
      <w:r>
        <w:rPr>
          <w:rFonts w:hint="eastAsia"/>
        </w:rPr>
        <w:t>指示前面的模式被允许匹配多少次</w:t>
      </w:r>
    </w:p>
    <w:p w:rsidR="004B47D2" w:rsidRDefault="004B47D2" w:rsidP="004B47D2">
      <w:pPr>
        <w:ind w:left="420" w:firstLine="420"/>
        <w:rPr>
          <w:rFonts w:hint="eastAsia"/>
        </w:rPr>
      </w:pPr>
      <w:r>
        <w:rPr>
          <w:rFonts w:hint="eastAsia"/>
        </w:rPr>
        <w:t xml:space="preserve">\ </w:t>
      </w:r>
      <w:r>
        <w:rPr>
          <w:rFonts w:hint="eastAsia"/>
        </w:rPr>
        <w:t>用于转义字符</w:t>
      </w:r>
    </w:p>
    <w:p w:rsidR="004B47D2" w:rsidRDefault="004B47D2" w:rsidP="004B47D2">
      <w:pPr>
        <w:ind w:left="420" w:firstLine="420"/>
        <w:rPr>
          <w:rFonts w:hint="eastAsia"/>
        </w:rPr>
      </w:pPr>
      <w:r>
        <w:rPr>
          <w:rFonts w:hint="eastAsia"/>
        </w:rPr>
        <w:t xml:space="preserve">+ </w:t>
      </w:r>
      <w:r>
        <w:rPr>
          <w:rFonts w:hint="eastAsia"/>
        </w:rPr>
        <w:t>匹配前面的正则表达式的一次或多次出现</w:t>
      </w:r>
    </w:p>
    <w:p w:rsidR="004B47D2" w:rsidRDefault="004B47D2" w:rsidP="004B47D2">
      <w:pPr>
        <w:ind w:left="420" w:firstLine="420"/>
        <w:rPr>
          <w:rFonts w:hint="eastAsia"/>
        </w:rPr>
      </w:pPr>
      <w:r>
        <w:rPr>
          <w:rFonts w:hint="eastAsia"/>
        </w:rPr>
        <w:t xml:space="preserve">? </w:t>
      </w:r>
      <w:r>
        <w:rPr>
          <w:rFonts w:hint="eastAsia"/>
        </w:rPr>
        <w:t>匹配前面的正则表达式的零次或一次出现</w:t>
      </w:r>
    </w:p>
    <w:p w:rsidR="004B47D2" w:rsidRDefault="004B47D2" w:rsidP="004B47D2">
      <w:pPr>
        <w:ind w:left="420" w:firstLine="420"/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匹配前面的正则表达式或随后的下面表达式</w:t>
      </w:r>
    </w:p>
    <w:p w:rsidR="004B47D2" w:rsidRDefault="004B47D2" w:rsidP="004B47D2">
      <w:pPr>
        <w:ind w:left="420" w:firstLine="420"/>
        <w:rPr>
          <w:rFonts w:hint="eastAsia"/>
        </w:rPr>
      </w:pPr>
      <w:r>
        <w:rPr>
          <w:rFonts w:hint="eastAsia"/>
        </w:rPr>
        <w:t>""</w:t>
      </w:r>
      <w:r>
        <w:rPr>
          <w:rFonts w:hint="eastAsia"/>
        </w:rPr>
        <w:t>引号中的每个字符解释为字面意义</w:t>
      </w:r>
    </w:p>
    <w:p w:rsidR="004B47D2" w:rsidRDefault="004B47D2" w:rsidP="004B47D2">
      <w:pPr>
        <w:ind w:left="420" w:firstLine="420"/>
        <w:rPr>
          <w:rFonts w:hint="eastAsia"/>
        </w:rPr>
      </w:pPr>
      <w:r>
        <w:rPr>
          <w:rFonts w:hint="eastAsia"/>
        </w:rPr>
        <w:t xml:space="preserve">/ </w:t>
      </w:r>
      <w:r>
        <w:rPr>
          <w:rFonts w:hint="eastAsia"/>
        </w:rPr>
        <w:t>只有在后面跟有指定的正则表达式时才匹配前面的正则表达式</w:t>
      </w:r>
    </w:p>
    <w:p w:rsidR="00DA2504" w:rsidRPr="004B47D2" w:rsidRDefault="004B47D2" w:rsidP="004B47D2">
      <w:pPr>
        <w:ind w:left="420" w:firstLine="420"/>
        <w:rPr>
          <w:rFonts w:hint="eastAsia"/>
        </w:rPr>
      </w:pPr>
      <w:r>
        <w:rPr>
          <w:rFonts w:hint="eastAsia"/>
        </w:rPr>
        <w:t>{}</w:t>
      </w:r>
      <w:r>
        <w:rPr>
          <w:rFonts w:hint="eastAsia"/>
        </w:rPr>
        <w:t>将一系列的正则表达式组成一个新的正则表达式</w:t>
      </w:r>
    </w:p>
    <w:p w:rsidR="0013360E" w:rsidRPr="00080482" w:rsidRDefault="00CE77E5" w:rsidP="000A1F26">
      <w:pPr>
        <w:pStyle w:val="a9"/>
        <w:numPr>
          <w:ilvl w:val="0"/>
          <w:numId w:val="29"/>
        </w:numPr>
        <w:ind w:firstLineChars="0"/>
        <w:rPr>
          <w:b/>
        </w:rPr>
      </w:pPr>
      <w:r w:rsidRPr="00080482">
        <w:rPr>
          <w:rFonts w:hint="eastAsia"/>
          <w:b/>
        </w:rPr>
        <w:t>单词文法的定义约定：</w:t>
      </w:r>
    </w:p>
    <w:p w:rsidR="00CE77E5" w:rsidRDefault="00CE77E5" w:rsidP="00CE77E5">
      <w:pPr>
        <w:ind w:left="420" w:firstLine="420"/>
      </w:pPr>
      <w:r>
        <w:t>digit [0-9]</w:t>
      </w:r>
      <w:r w:rsidR="00080482">
        <w:t>//</w:t>
      </w:r>
      <w:r w:rsidR="00080482">
        <w:rPr>
          <w:rFonts w:hint="eastAsia"/>
        </w:rPr>
        <w:t>即单个数字用</w:t>
      </w:r>
      <w:r w:rsidR="00080482">
        <w:rPr>
          <w:rFonts w:hint="eastAsia"/>
        </w:rPr>
        <w:t>digit</w:t>
      </w:r>
      <w:r w:rsidR="00080482">
        <w:rPr>
          <w:rFonts w:hint="eastAsia"/>
        </w:rPr>
        <w:t>来表示</w:t>
      </w:r>
    </w:p>
    <w:p w:rsidR="00CE77E5" w:rsidRDefault="00CE77E5" w:rsidP="00CE77E5">
      <w:pPr>
        <w:ind w:left="420" w:firstLine="420"/>
        <w:rPr>
          <w:rFonts w:hint="eastAsia"/>
        </w:rPr>
      </w:pPr>
      <w:r>
        <w:t>number [-]?({digit}+)</w:t>
      </w:r>
      <w:r w:rsidR="00080482">
        <w:t>//</w:t>
      </w:r>
      <w:r w:rsidR="00080482">
        <w:rPr>
          <w:rFonts w:hint="eastAsia"/>
        </w:rPr>
        <w:t>定义了</w:t>
      </w:r>
      <w:r w:rsidR="00080482">
        <w:rPr>
          <w:rFonts w:hint="eastAsia"/>
        </w:rPr>
        <w:t>int|long</w:t>
      </w:r>
      <w:r w:rsidR="00080482">
        <w:rPr>
          <w:rFonts w:hint="eastAsia"/>
        </w:rPr>
        <w:t>型的数字（可以匹配正负号）</w:t>
      </w:r>
    </w:p>
    <w:p w:rsidR="00CE77E5" w:rsidRDefault="00CE77E5" w:rsidP="00CE77E5">
      <w:pPr>
        <w:ind w:left="420" w:firstLine="420"/>
      </w:pPr>
      <w:r>
        <w:t>letter [a-zA-Z]</w:t>
      </w:r>
      <w:r w:rsidR="00080482">
        <w:t>//</w:t>
      </w:r>
      <w:r w:rsidR="00080482">
        <w:rPr>
          <w:rFonts w:hint="eastAsia"/>
        </w:rPr>
        <w:t>匹配了字母</w:t>
      </w:r>
      <w:r w:rsidR="00080482">
        <w:rPr>
          <w:rFonts w:hint="eastAsia"/>
        </w:rPr>
        <w:t>A-Z</w:t>
      </w:r>
      <w:r w:rsidR="00080482">
        <w:rPr>
          <w:rFonts w:hint="eastAsia"/>
        </w:rPr>
        <w:t>的大写和小写情况</w:t>
      </w:r>
    </w:p>
    <w:p w:rsidR="00CE77E5" w:rsidRDefault="00CE77E5" w:rsidP="00CE77E5">
      <w:pPr>
        <w:ind w:left="420" w:firstLine="420"/>
        <w:rPr>
          <w:rFonts w:hint="eastAsia"/>
        </w:rPr>
      </w:pPr>
      <w:r>
        <w:t>identifier {letter}({digit}|{letter}|_)*</w:t>
      </w:r>
      <w:r w:rsidR="00080482">
        <w:t>//</w:t>
      </w:r>
      <w:r w:rsidR="00080482">
        <w:rPr>
          <w:rFonts w:hint="eastAsia"/>
        </w:rPr>
        <w:t>根据</w:t>
      </w:r>
      <w:r w:rsidR="00080482">
        <w:rPr>
          <w:rFonts w:hint="eastAsia"/>
        </w:rPr>
        <w:t>letter</w:t>
      </w:r>
      <w:r w:rsidR="00080482">
        <w:rPr>
          <w:rFonts w:hint="eastAsia"/>
        </w:rPr>
        <w:t>来定义出变量的表达式</w:t>
      </w:r>
    </w:p>
    <w:p w:rsidR="00CE77E5" w:rsidRDefault="00CE77E5" w:rsidP="00CE77E5">
      <w:pPr>
        <w:ind w:left="420" w:firstLine="420"/>
      </w:pPr>
      <w:r>
        <w:t>blank [\t\x0B\f\r\x20]+</w:t>
      </w:r>
      <w:r w:rsidR="00080482">
        <w:t>//</w:t>
      </w:r>
      <w:r w:rsidR="00080482">
        <w:rPr>
          <w:rFonts w:hint="eastAsia"/>
        </w:rPr>
        <w:t>将空格</w:t>
      </w:r>
      <w:r w:rsidR="00080482">
        <w:rPr>
          <w:rFonts w:hint="eastAsia"/>
        </w:rPr>
        <w:t xml:space="preserve"> </w:t>
      </w:r>
      <w:r w:rsidR="00080482">
        <w:rPr>
          <w:rFonts w:hint="eastAsia"/>
        </w:rPr>
        <w:t>制表符</w:t>
      </w:r>
      <w:r w:rsidR="00080482">
        <w:rPr>
          <w:rFonts w:hint="eastAsia"/>
        </w:rPr>
        <w:t xml:space="preserve"> </w:t>
      </w:r>
      <w:r w:rsidR="00080482">
        <w:rPr>
          <w:rFonts w:hint="eastAsia"/>
        </w:rPr>
        <w:t>换行符等进行匹配（它们地位相同）</w:t>
      </w:r>
    </w:p>
    <w:p w:rsidR="00CE77E5" w:rsidRDefault="005C1F8B" w:rsidP="00CE77E5">
      <w:pPr>
        <w:pStyle w:val="a9"/>
        <w:ind w:left="840" w:firstLineChars="0" w:firstLine="0"/>
        <w:rPr>
          <w:rFonts w:hint="eastAsia"/>
        </w:rPr>
      </w:pPr>
      <w:r w:rsidRPr="005C1F8B">
        <w:t>notes \{.*\}</w:t>
      </w:r>
      <w:r>
        <w:rPr>
          <w:rFonts w:hint="eastAsia"/>
        </w:rPr>
        <w:t>//</w:t>
      </w:r>
      <w:r>
        <w:rPr>
          <w:rFonts w:hint="eastAsia"/>
        </w:rPr>
        <w:t>匹配注释</w:t>
      </w:r>
    </w:p>
    <w:p w:rsidR="00CE77E5" w:rsidRDefault="005C1F8B" w:rsidP="000A1F26">
      <w:pPr>
        <w:pStyle w:val="a9"/>
        <w:numPr>
          <w:ilvl w:val="0"/>
          <w:numId w:val="29"/>
        </w:numPr>
        <w:ind w:firstLineChars="0"/>
        <w:rPr>
          <w:b/>
        </w:rPr>
      </w:pPr>
      <w:r w:rsidRPr="005C1F8B">
        <w:rPr>
          <w:rFonts w:hint="eastAsia"/>
          <w:b/>
        </w:rPr>
        <w:t>文法构造</w:t>
      </w:r>
      <w:r w:rsidR="000515C8">
        <w:rPr>
          <w:rFonts w:hint="eastAsia"/>
          <w:b/>
        </w:rPr>
        <w:t>的规则：</w:t>
      </w:r>
    </w:p>
    <w:p w:rsidR="005C1F8B" w:rsidRDefault="000515C8" w:rsidP="000515C8">
      <w:pPr>
        <w:pStyle w:val="a9"/>
        <w:ind w:left="840"/>
      </w:pPr>
      <w:r>
        <w:rPr>
          <w:rFonts w:hint="eastAsia"/>
        </w:rPr>
        <w:t>词法分析器构造的时候，根据的是由高到低的顺序进行规则制定，所谓的由高到低指的是，根据先将注释使用规则匹配掉，然后在剩下的文法中进行关键字匹配，具体的关键字见下表格：</w:t>
      </w:r>
    </w:p>
    <w:tbl>
      <w:tblPr>
        <w:tblStyle w:val="af1"/>
        <w:tblW w:w="0" w:type="auto"/>
        <w:tblInd w:w="840" w:type="dxa"/>
        <w:tblLook w:val="04A0" w:firstRow="1" w:lastRow="0" w:firstColumn="1" w:lastColumn="0" w:noHBand="0" w:noVBand="1"/>
      </w:tblPr>
      <w:tblGrid>
        <w:gridCol w:w="1289"/>
        <w:gridCol w:w="4061"/>
        <w:gridCol w:w="2332"/>
      </w:tblGrid>
      <w:tr w:rsidR="00624F34" w:rsidTr="00624F34">
        <w:tc>
          <w:tcPr>
            <w:tcW w:w="1315" w:type="dxa"/>
          </w:tcPr>
          <w:p w:rsidR="00624F34" w:rsidRDefault="00624F34" w:rsidP="00ED69C2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关键字</w:t>
            </w:r>
          </w:p>
        </w:tc>
        <w:tc>
          <w:tcPr>
            <w:tcW w:w="3074" w:type="dxa"/>
          </w:tcPr>
          <w:p w:rsidR="00624F34" w:rsidRDefault="00624F34" w:rsidP="00ED69C2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匹配规则</w:t>
            </w:r>
          </w:p>
        </w:tc>
        <w:tc>
          <w:tcPr>
            <w:tcW w:w="3293" w:type="dxa"/>
          </w:tcPr>
          <w:p w:rsidR="00624F34" w:rsidRDefault="00624F34" w:rsidP="00ED69C2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关键字的描述</w:t>
            </w:r>
          </w:p>
        </w:tc>
      </w:tr>
      <w:tr w:rsidR="00624F34" w:rsidTr="00624F34">
        <w:tc>
          <w:tcPr>
            <w:tcW w:w="1315" w:type="dxa"/>
          </w:tcPr>
          <w:p w:rsidR="00624F34" w:rsidRDefault="00624F34" w:rsidP="00ED69C2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074" w:type="dxa"/>
          </w:tcPr>
          <w:p w:rsidR="00624F34" w:rsidRDefault="00624F34" w:rsidP="00ED69C2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3293" w:type="dxa"/>
          </w:tcPr>
          <w:p w:rsidR="00624F34" w:rsidRDefault="00624F34" w:rsidP="00ED69C2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代表一切的整型数字（正负都有）</w:t>
            </w:r>
          </w:p>
        </w:tc>
      </w:tr>
      <w:tr w:rsidR="00624F34" w:rsidTr="00624F34">
        <w:tc>
          <w:tcPr>
            <w:tcW w:w="1315" w:type="dxa"/>
          </w:tcPr>
          <w:p w:rsidR="00624F34" w:rsidRDefault="00624F34" w:rsidP="00ED69C2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3074" w:type="dxa"/>
          </w:tcPr>
          <w:p w:rsidR="00624F34" w:rsidRDefault="00624F34" w:rsidP="00624F34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 w:rsidRPr="00624F34">
              <w:t>[+-]?({digit}+"."{digit}*|{digit}*"."{digit}+)</w:t>
            </w:r>
          </w:p>
        </w:tc>
        <w:tc>
          <w:tcPr>
            <w:tcW w:w="3293" w:type="dxa"/>
          </w:tcPr>
          <w:p w:rsidR="00624F34" w:rsidRDefault="00624F34" w:rsidP="00ED69C2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代表一切的浮点型数字（正负都有）</w:t>
            </w:r>
          </w:p>
        </w:tc>
      </w:tr>
      <w:tr w:rsidR="00624F34" w:rsidTr="00624F34">
        <w:tc>
          <w:tcPr>
            <w:tcW w:w="1315" w:type="dxa"/>
          </w:tcPr>
          <w:p w:rsidR="00624F34" w:rsidRDefault="00624F34" w:rsidP="00ED69C2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SEMI</w:t>
            </w:r>
          </w:p>
        </w:tc>
        <w:tc>
          <w:tcPr>
            <w:tcW w:w="3074" w:type="dxa"/>
          </w:tcPr>
          <w:p w:rsidR="00624F34" w:rsidRDefault="00624F34" w:rsidP="00ED69C2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;</w:t>
            </w:r>
          </w:p>
        </w:tc>
        <w:tc>
          <w:tcPr>
            <w:tcW w:w="3293" w:type="dxa"/>
          </w:tcPr>
          <w:p w:rsidR="00624F34" w:rsidRDefault="00624F34" w:rsidP="00ED69C2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代表分号</w:t>
            </w:r>
          </w:p>
        </w:tc>
      </w:tr>
      <w:tr w:rsidR="00624F34" w:rsidTr="00624F34">
        <w:tc>
          <w:tcPr>
            <w:tcW w:w="1315" w:type="dxa"/>
          </w:tcPr>
          <w:p w:rsidR="00624F34" w:rsidRDefault="00624F34" w:rsidP="00ED69C2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COMMA</w:t>
            </w:r>
          </w:p>
        </w:tc>
        <w:tc>
          <w:tcPr>
            <w:tcW w:w="3074" w:type="dxa"/>
          </w:tcPr>
          <w:p w:rsidR="00624F34" w:rsidRDefault="00624F34" w:rsidP="00ED69C2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,</w:t>
            </w:r>
          </w:p>
        </w:tc>
        <w:tc>
          <w:tcPr>
            <w:tcW w:w="3293" w:type="dxa"/>
          </w:tcPr>
          <w:p w:rsidR="00624F34" w:rsidRDefault="00624F34" w:rsidP="00ED69C2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代表句号</w:t>
            </w:r>
          </w:p>
        </w:tc>
      </w:tr>
      <w:tr w:rsidR="00624F34" w:rsidTr="00624F34">
        <w:tc>
          <w:tcPr>
            <w:tcW w:w="1315" w:type="dxa"/>
          </w:tcPr>
          <w:p w:rsidR="00624F34" w:rsidRDefault="00624F34" w:rsidP="00ED69C2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ASSIGNOP</w:t>
            </w:r>
          </w:p>
        </w:tc>
        <w:tc>
          <w:tcPr>
            <w:tcW w:w="3074" w:type="dxa"/>
          </w:tcPr>
          <w:p w:rsidR="00624F34" w:rsidRDefault="00624F34" w:rsidP="00ED69C2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=</w:t>
            </w:r>
          </w:p>
        </w:tc>
        <w:tc>
          <w:tcPr>
            <w:tcW w:w="3293" w:type="dxa"/>
          </w:tcPr>
          <w:p w:rsidR="00624F34" w:rsidRDefault="00624F34" w:rsidP="00ED69C2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代表等号</w:t>
            </w:r>
          </w:p>
        </w:tc>
      </w:tr>
      <w:tr w:rsidR="00624F34" w:rsidTr="00624F34">
        <w:tc>
          <w:tcPr>
            <w:tcW w:w="1315" w:type="dxa"/>
          </w:tcPr>
          <w:p w:rsidR="00624F34" w:rsidRDefault="00624F34" w:rsidP="00ED69C2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RELOP</w:t>
            </w:r>
          </w:p>
        </w:tc>
        <w:tc>
          <w:tcPr>
            <w:tcW w:w="3074" w:type="dxa"/>
          </w:tcPr>
          <w:p w:rsidR="00624F34" w:rsidRDefault="00624F34" w:rsidP="00ED69C2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 w:rsidRPr="00624F34">
              <w:t>&gt;|&lt;|&gt;=|&lt;=|==|!=</w:t>
            </w:r>
          </w:p>
        </w:tc>
        <w:tc>
          <w:tcPr>
            <w:tcW w:w="3293" w:type="dxa"/>
          </w:tcPr>
          <w:p w:rsidR="00624F34" w:rsidRDefault="00A710D4" w:rsidP="00ED69C2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代表各种判断符号</w:t>
            </w:r>
          </w:p>
        </w:tc>
      </w:tr>
      <w:tr w:rsidR="00624F34" w:rsidTr="00624F34">
        <w:tc>
          <w:tcPr>
            <w:tcW w:w="1315" w:type="dxa"/>
          </w:tcPr>
          <w:p w:rsidR="00624F34" w:rsidRDefault="00624F34" w:rsidP="00ED69C2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PLUS</w:t>
            </w:r>
          </w:p>
        </w:tc>
        <w:tc>
          <w:tcPr>
            <w:tcW w:w="3074" w:type="dxa"/>
          </w:tcPr>
          <w:p w:rsidR="00624F34" w:rsidRDefault="00A710D4" w:rsidP="00ED69C2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+</w:t>
            </w:r>
          </w:p>
        </w:tc>
        <w:tc>
          <w:tcPr>
            <w:tcW w:w="3293" w:type="dxa"/>
          </w:tcPr>
          <w:p w:rsidR="00624F34" w:rsidRDefault="00A710D4" w:rsidP="00ED69C2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四则运算的加号</w:t>
            </w:r>
          </w:p>
        </w:tc>
      </w:tr>
      <w:tr w:rsidR="00624F34" w:rsidTr="00624F34">
        <w:tc>
          <w:tcPr>
            <w:tcW w:w="1315" w:type="dxa"/>
          </w:tcPr>
          <w:p w:rsidR="00624F34" w:rsidRDefault="00624F34" w:rsidP="00ED69C2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MINUS</w:t>
            </w:r>
          </w:p>
        </w:tc>
        <w:tc>
          <w:tcPr>
            <w:tcW w:w="3074" w:type="dxa"/>
          </w:tcPr>
          <w:p w:rsidR="00624F34" w:rsidRDefault="00A710D4" w:rsidP="00ED69C2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—</w:t>
            </w:r>
          </w:p>
        </w:tc>
        <w:tc>
          <w:tcPr>
            <w:tcW w:w="3293" w:type="dxa"/>
          </w:tcPr>
          <w:p w:rsidR="00624F34" w:rsidRDefault="00A710D4" w:rsidP="00ED69C2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四则运算的减号</w:t>
            </w:r>
          </w:p>
        </w:tc>
      </w:tr>
      <w:tr w:rsidR="00624F34" w:rsidTr="00624F34">
        <w:tc>
          <w:tcPr>
            <w:tcW w:w="1315" w:type="dxa"/>
          </w:tcPr>
          <w:p w:rsidR="00624F34" w:rsidRDefault="00624F34" w:rsidP="00ED69C2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STAR</w:t>
            </w:r>
          </w:p>
        </w:tc>
        <w:tc>
          <w:tcPr>
            <w:tcW w:w="3074" w:type="dxa"/>
          </w:tcPr>
          <w:p w:rsidR="00624F34" w:rsidRDefault="00A710D4" w:rsidP="00ED69C2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*</w:t>
            </w:r>
          </w:p>
        </w:tc>
        <w:tc>
          <w:tcPr>
            <w:tcW w:w="3293" w:type="dxa"/>
          </w:tcPr>
          <w:p w:rsidR="00624F34" w:rsidRDefault="00A710D4" w:rsidP="00ED69C2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四则预算的乘号</w:t>
            </w:r>
          </w:p>
        </w:tc>
      </w:tr>
      <w:tr w:rsidR="00624F34" w:rsidTr="00624F34">
        <w:tc>
          <w:tcPr>
            <w:tcW w:w="1315" w:type="dxa"/>
          </w:tcPr>
          <w:p w:rsidR="00624F34" w:rsidRDefault="00624F34" w:rsidP="00ED69C2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DIV</w:t>
            </w:r>
          </w:p>
        </w:tc>
        <w:tc>
          <w:tcPr>
            <w:tcW w:w="3074" w:type="dxa"/>
          </w:tcPr>
          <w:p w:rsidR="00624F34" w:rsidRDefault="00A710D4" w:rsidP="00ED69C2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3293" w:type="dxa"/>
          </w:tcPr>
          <w:p w:rsidR="00624F34" w:rsidRDefault="00A710D4" w:rsidP="00ED69C2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四则运算的除号</w:t>
            </w:r>
          </w:p>
        </w:tc>
      </w:tr>
      <w:tr w:rsidR="00624F34" w:rsidTr="00624F34">
        <w:tc>
          <w:tcPr>
            <w:tcW w:w="1315" w:type="dxa"/>
          </w:tcPr>
          <w:p w:rsidR="00624F34" w:rsidRDefault="00624F34" w:rsidP="00ED69C2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AND</w:t>
            </w:r>
          </w:p>
        </w:tc>
        <w:tc>
          <w:tcPr>
            <w:tcW w:w="3074" w:type="dxa"/>
          </w:tcPr>
          <w:p w:rsidR="00624F34" w:rsidRDefault="00A710D4" w:rsidP="00ED69C2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&amp;&amp;</w:t>
            </w:r>
          </w:p>
        </w:tc>
        <w:tc>
          <w:tcPr>
            <w:tcW w:w="3293" w:type="dxa"/>
          </w:tcPr>
          <w:p w:rsidR="00624F34" w:rsidRDefault="00A710D4" w:rsidP="00ED69C2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与运算</w:t>
            </w:r>
          </w:p>
        </w:tc>
      </w:tr>
      <w:tr w:rsidR="00624F34" w:rsidTr="00624F34">
        <w:tc>
          <w:tcPr>
            <w:tcW w:w="1315" w:type="dxa"/>
          </w:tcPr>
          <w:p w:rsidR="00624F34" w:rsidRDefault="00624F34" w:rsidP="00ED69C2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OR</w:t>
            </w:r>
          </w:p>
        </w:tc>
        <w:tc>
          <w:tcPr>
            <w:tcW w:w="3074" w:type="dxa"/>
          </w:tcPr>
          <w:p w:rsidR="00624F34" w:rsidRDefault="00A710D4" w:rsidP="00ED69C2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||</w:t>
            </w:r>
          </w:p>
        </w:tc>
        <w:tc>
          <w:tcPr>
            <w:tcW w:w="3293" w:type="dxa"/>
          </w:tcPr>
          <w:p w:rsidR="00624F34" w:rsidRDefault="00A710D4" w:rsidP="00ED69C2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或运算</w:t>
            </w:r>
          </w:p>
        </w:tc>
      </w:tr>
      <w:tr w:rsidR="00624F34" w:rsidTr="00624F34">
        <w:tc>
          <w:tcPr>
            <w:tcW w:w="1315" w:type="dxa"/>
          </w:tcPr>
          <w:p w:rsidR="00624F34" w:rsidRDefault="00624F34" w:rsidP="00ED69C2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DOT</w:t>
            </w:r>
          </w:p>
        </w:tc>
        <w:tc>
          <w:tcPr>
            <w:tcW w:w="3074" w:type="dxa"/>
          </w:tcPr>
          <w:p w:rsidR="00624F34" w:rsidRDefault="00A710D4" w:rsidP="00ED69C2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.</w:t>
            </w:r>
          </w:p>
        </w:tc>
        <w:tc>
          <w:tcPr>
            <w:tcW w:w="3293" w:type="dxa"/>
          </w:tcPr>
          <w:p w:rsidR="00624F34" w:rsidRDefault="00A710D4" w:rsidP="00ED69C2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结构体的点</w:t>
            </w:r>
          </w:p>
        </w:tc>
      </w:tr>
      <w:tr w:rsidR="00624F34" w:rsidTr="00624F34">
        <w:tc>
          <w:tcPr>
            <w:tcW w:w="1315" w:type="dxa"/>
          </w:tcPr>
          <w:p w:rsidR="00624F34" w:rsidRDefault="00624F34" w:rsidP="00ED69C2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NOT</w:t>
            </w:r>
          </w:p>
        </w:tc>
        <w:tc>
          <w:tcPr>
            <w:tcW w:w="3074" w:type="dxa"/>
          </w:tcPr>
          <w:p w:rsidR="00624F34" w:rsidRDefault="00A710D4" w:rsidP="00ED69C2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!</w:t>
            </w:r>
          </w:p>
        </w:tc>
        <w:tc>
          <w:tcPr>
            <w:tcW w:w="3293" w:type="dxa"/>
          </w:tcPr>
          <w:p w:rsidR="00624F34" w:rsidRDefault="00A710D4" w:rsidP="00ED69C2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求非</w:t>
            </w:r>
          </w:p>
        </w:tc>
      </w:tr>
      <w:tr w:rsidR="00624F34" w:rsidTr="00624F34">
        <w:tc>
          <w:tcPr>
            <w:tcW w:w="1315" w:type="dxa"/>
          </w:tcPr>
          <w:p w:rsidR="00624F34" w:rsidRDefault="00624F34" w:rsidP="00ED69C2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3074" w:type="dxa"/>
          </w:tcPr>
          <w:p w:rsidR="00624F34" w:rsidRDefault="00A710D4" w:rsidP="00ED69C2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  <w:r>
              <w:t>|float</w:t>
            </w:r>
          </w:p>
        </w:tc>
        <w:tc>
          <w:tcPr>
            <w:tcW w:w="3293" w:type="dxa"/>
          </w:tcPr>
          <w:p w:rsidR="00624F34" w:rsidRDefault="00A710D4" w:rsidP="00ED69C2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类型（整型，浮点）</w:t>
            </w:r>
          </w:p>
        </w:tc>
      </w:tr>
      <w:tr w:rsidR="00624F34" w:rsidTr="00624F34">
        <w:tc>
          <w:tcPr>
            <w:tcW w:w="1315" w:type="dxa"/>
          </w:tcPr>
          <w:p w:rsidR="00624F34" w:rsidRDefault="00624F34" w:rsidP="00ED69C2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LP</w:t>
            </w:r>
          </w:p>
        </w:tc>
        <w:tc>
          <w:tcPr>
            <w:tcW w:w="3074" w:type="dxa"/>
          </w:tcPr>
          <w:p w:rsidR="00624F34" w:rsidRDefault="00A710D4" w:rsidP="00ED69C2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</w:p>
        </w:tc>
        <w:tc>
          <w:tcPr>
            <w:tcW w:w="3293" w:type="dxa"/>
          </w:tcPr>
          <w:p w:rsidR="00624F34" w:rsidRDefault="00A710D4" w:rsidP="00ED69C2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左括号</w:t>
            </w:r>
          </w:p>
        </w:tc>
      </w:tr>
      <w:tr w:rsidR="00624F34" w:rsidTr="00624F34">
        <w:tc>
          <w:tcPr>
            <w:tcW w:w="1315" w:type="dxa"/>
          </w:tcPr>
          <w:p w:rsidR="00624F34" w:rsidRDefault="00624F34" w:rsidP="00ED69C2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RP</w:t>
            </w:r>
          </w:p>
        </w:tc>
        <w:tc>
          <w:tcPr>
            <w:tcW w:w="3074" w:type="dxa"/>
          </w:tcPr>
          <w:p w:rsidR="00624F34" w:rsidRDefault="00A710D4" w:rsidP="00ED69C2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)</w:t>
            </w:r>
          </w:p>
        </w:tc>
        <w:tc>
          <w:tcPr>
            <w:tcW w:w="3293" w:type="dxa"/>
          </w:tcPr>
          <w:p w:rsidR="00624F34" w:rsidRDefault="00A710D4" w:rsidP="00ED69C2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右括号</w:t>
            </w:r>
          </w:p>
        </w:tc>
      </w:tr>
      <w:tr w:rsidR="00624F34" w:rsidTr="00624F34">
        <w:tc>
          <w:tcPr>
            <w:tcW w:w="1315" w:type="dxa"/>
          </w:tcPr>
          <w:p w:rsidR="00624F34" w:rsidRDefault="00624F34" w:rsidP="00ED69C2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LB</w:t>
            </w:r>
          </w:p>
        </w:tc>
        <w:tc>
          <w:tcPr>
            <w:tcW w:w="3074" w:type="dxa"/>
          </w:tcPr>
          <w:p w:rsidR="00624F34" w:rsidRDefault="00A710D4" w:rsidP="00ED69C2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</w:p>
        </w:tc>
        <w:tc>
          <w:tcPr>
            <w:tcW w:w="3293" w:type="dxa"/>
          </w:tcPr>
          <w:p w:rsidR="00624F34" w:rsidRDefault="00091E1E" w:rsidP="00ED69C2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左中括号</w:t>
            </w:r>
          </w:p>
        </w:tc>
      </w:tr>
      <w:tr w:rsidR="00624F34" w:rsidTr="00624F34">
        <w:tc>
          <w:tcPr>
            <w:tcW w:w="1315" w:type="dxa"/>
          </w:tcPr>
          <w:p w:rsidR="00624F34" w:rsidRDefault="00624F34" w:rsidP="00ED69C2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RB</w:t>
            </w:r>
          </w:p>
        </w:tc>
        <w:tc>
          <w:tcPr>
            <w:tcW w:w="3074" w:type="dxa"/>
          </w:tcPr>
          <w:p w:rsidR="00624F34" w:rsidRDefault="00A710D4" w:rsidP="00ED69C2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</w:tc>
        <w:tc>
          <w:tcPr>
            <w:tcW w:w="3293" w:type="dxa"/>
          </w:tcPr>
          <w:p w:rsidR="00624F34" w:rsidRDefault="00091E1E" w:rsidP="00ED69C2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右中括号</w:t>
            </w:r>
          </w:p>
        </w:tc>
      </w:tr>
      <w:tr w:rsidR="00624F34" w:rsidTr="00624F34">
        <w:tc>
          <w:tcPr>
            <w:tcW w:w="1315" w:type="dxa"/>
          </w:tcPr>
          <w:p w:rsidR="00624F34" w:rsidRDefault="00624F34" w:rsidP="00ED69C2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LC</w:t>
            </w:r>
          </w:p>
        </w:tc>
        <w:tc>
          <w:tcPr>
            <w:tcW w:w="3074" w:type="dxa"/>
          </w:tcPr>
          <w:p w:rsidR="00624F34" w:rsidRDefault="00A710D4" w:rsidP="00ED69C2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3293" w:type="dxa"/>
          </w:tcPr>
          <w:p w:rsidR="00624F34" w:rsidRDefault="00091E1E" w:rsidP="00ED69C2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左大括号</w:t>
            </w:r>
          </w:p>
        </w:tc>
      </w:tr>
      <w:tr w:rsidR="00624F34" w:rsidTr="00624F34">
        <w:tc>
          <w:tcPr>
            <w:tcW w:w="1315" w:type="dxa"/>
          </w:tcPr>
          <w:p w:rsidR="00624F34" w:rsidRDefault="00624F34" w:rsidP="00ED69C2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RC</w:t>
            </w:r>
          </w:p>
        </w:tc>
        <w:tc>
          <w:tcPr>
            <w:tcW w:w="3074" w:type="dxa"/>
          </w:tcPr>
          <w:p w:rsidR="00624F34" w:rsidRDefault="00A710D4" w:rsidP="00ED69C2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3293" w:type="dxa"/>
          </w:tcPr>
          <w:p w:rsidR="00624F34" w:rsidRDefault="00091E1E" w:rsidP="00ED69C2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右大括号</w:t>
            </w:r>
          </w:p>
        </w:tc>
      </w:tr>
      <w:tr w:rsidR="00624F34" w:rsidTr="00624F34">
        <w:tc>
          <w:tcPr>
            <w:tcW w:w="1315" w:type="dxa"/>
          </w:tcPr>
          <w:p w:rsidR="00624F34" w:rsidRDefault="00624F34" w:rsidP="00ED69C2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STRUCT</w:t>
            </w:r>
          </w:p>
        </w:tc>
        <w:tc>
          <w:tcPr>
            <w:tcW w:w="3074" w:type="dxa"/>
          </w:tcPr>
          <w:p w:rsidR="00624F34" w:rsidRDefault="00091E1E" w:rsidP="00ED69C2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 w:rsidR="00A710D4">
              <w:rPr>
                <w:rFonts w:hint="eastAsia"/>
              </w:rPr>
              <w:t>truct</w:t>
            </w:r>
          </w:p>
        </w:tc>
        <w:tc>
          <w:tcPr>
            <w:tcW w:w="3293" w:type="dxa"/>
          </w:tcPr>
          <w:p w:rsidR="00624F34" w:rsidRDefault="00091E1E" w:rsidP="00ED69C2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结构体标识</w:t>
            </w:r>
          </w:p>
        </w:tc>
      </w:tr>
      <w:tr w:rsidR="00624F34" w:rsidTr="00624F34">
        <w:tc>
          <w:tcPr>
            <w:tcW w:w="1315" w:type="dxa"/>
          </w:tcPr>
          <w:p w:rsidR="00624F34" w:rsidRDefault="00624F34" w:rsidP="00ED69C2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RETURN</w:t>
            </w:r>
          </w:p>
        </w:tc>
        <w:tc>
          <w:tcPr>
            <w:tcW w:w="3074" w:type="dxa"/>
          </w:tcPr>
          <w:p w:rsidR="00624F34" w:rsidRDefault="00091E1E" w:rsidP="00ED69C2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t>r</w:t>
            </w:r>
            <w:r w:rsidR="00A710D4">
              <w:rPr>
                <w:rFonts w:hint="eastAsia"/>
              </w:rPr>
              <w:t>eturn</w:t>
            </w:r>
          </w:p>
        </w:tc>
        <w:tc>
          <w:tcPr>
            <w:tcW w:w="3293" w:type="dxa"/>
          </w:tcPr>
          <w:p w:rsidR="00624F34" w:rsidRDefault="00091E1E" w:rsidP="00ED69C2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返回标识</w:t>
            </w:r>
          </w:p>
        </w:tc>
      </w:tr>
      <w:tr w:rsidR="00624F34" w:rsidTr="00624F34">
        <w:tc>
          <w:tcPr>
            <w:tcW w:w="1315" w:type="dxa"/>
          </w:tcPr>
          <w:p w:rsidR="00624F34" w:rsidRDefault="00624F34" w:rsidP="00ED69C2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IF</w:t>
            </w:r>
          </w:p>
        </w:tc>
        <w:tc>
          <w:tcPr>
            <w:tcW w:w="3074" w:type="dxa"/>
          </w:tcPr>
          <w:p w:rsidR="00624F34" w:rsidRDefault="00091E1E" w:rsidP="00ED69C2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t>i</w:t>
            </w:r>
            <w:r w:rsidR="00A710D4">
              <w:rPr>
                <w:rFonts w:hint="eastAsia"/>
              </w:rPr>
              <w:t>f</w:t>
            </w:r>
          </w:p>
        </w:tc>
        <w:tc>
          <w:tcPr>
            <w:tcW w:w="3293" w:type="dxa"/>
          </w:tcPr>
          <w:p w:rsidR="00624F34" w:rsidRDefault="00091E1E" w:rsidP="00ED69C2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判断语句</w:t>
            </w:r>
          </w:p>
        </w:tc>
      </w:tr>
      <w:tr w:rsidR="00624F34" w:rsidTr="00624F34">
        <w:tc>
          <w:tcPr>
            <w:tcW w:w="1315" w:type="dxa"/>
          </w:tcPr>
          <w:p w:rsidR="00624F34" w:rsidRDefault="00624F34" w:rsidP="00ED69C2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ELSE</w:t>
            </w:r>
          </w:p>
        </w:tc>
        <w:tc>
          <w:tcPr>
            <w:tcW w:w="3074" w:type="dxa"/>
          </w:tcPr>
          <w:p w:rsidR="00624F34" w:rsidRDefault="00091E1E" w:rsidP="00ED69C2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t>e</w:t>
            </w:r>
            <w:r w:rsidR="00A710D4">
              <w:rPr>
                <w:rFonts w:hint="eastAsia"/>
              </w:rPr>
              <w:t>lse</w:t>
            </w:r>
          </w:p>
        </w:tc>
        <w:tc>
          <w:tcPr>
            <w:tcW w:w="3293" w:type="dxa"/>
          </w:tcPr>
          <w:p w:rsidR="00624F34" w:rsidRDefault="00091E1E" w:rsidP="00ED69C2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判断分支</w:t>
            </w:r>
          </w:p>
        </w:tc>
      </w:tr>
      <w:tr w:rsidR="00624F34" w:rsidTr="00624F34">
        <w:tc>
          <w:tcPr>
            <w:tcW w:w="1315" w:type="dxa"/>
          </w:tcPr>
          <w:p w:rsidR="00624F34" w:rsidRDefault="00624F34" w:rsidP="00ED69C2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WHILE</w:t>
            </w:r>
          </w:p>
        </w:tc>
        <w:tc>
          <w:tcPr>
            <w:tcW w:w="3074" w:type="dxa"/>
          </w:tcPr>
          <w:p w:rsidR="00624F34" w:rsidRDefault="00091E1E" w:rsidP="00ED69C2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t>w</w:t>
            </w:r>
            <w:r w:rsidR="00A710D4">
              <w:rPr>
                <w:rFonts w:hint="eastAsia"/>
              </w:rPr>
              <w:t>hile</w:t>
            </w:r>
          </w:p>
        </w:tc>
        <w:tc>
          <w:tcPr>
            <w:tcW w:w="3293" w:type="dxa"/>
          </w:tcPr>
          <w:p w:rsidR="00624F34" w:rsidRDefault="00091E1E" w:rsidP="00ED69C2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循环语句</w:t>
            </w:r>
          </w:p>
        </w:tc>
      </w:tr>
    </w:tbl>
    <w:p w:rsidR="000515C8" w:rsidRPr="005C1F8B" w:rsidRDefault="000515C8" w:rsidP="008F791C">
      <w:pPr>
        <w:rPr>
          <w:rFonts w:hint="eastAsia"/>
        </w:rPr>
      </w:pPr>
    </w:p>
    <w:p w:rsidR="005C1F8B" w:rsidRDefault="00091E1E" w:rsidP="000A1F26">
      <w:pPr>
        <w:pStyle w:val="a9"/>
        <w:numPr>
          <w:ilvl w:val="0"/>
          <w:numId w:val="29"/>
        </w:numPr>
        <w:ind w:firstLineChars="0"/>
        <w:rPr>
          <w:b/>
        </w:rPr>
      </w:pPr>
      <w:r>
        <w:rPr>
          <w:rFonts w:hint="eastAsia"/>
          <w:b/>
        </w:rPr>
        <w:t>构造的优先级简述</w:t>
      </w:r>
      <w:r w:rsidR="008F791C">
        <w:rPr>
          <w:rFonts w:hint="eastAsia"/>
          <w:b/>
        </w:rPr>
        <w:t>：</w:t>
      </w:r>
    </w:p>
    <w:p w:rsidR="00091E1E" w:rsidRDefault="008F791C" w:rsidP="00091E1E">
      <w:pPr>
        <w:pStyle w:val="a9"/>
        <w:ind w:left="840" w:firstLineChars="0" w:firstLine="0"/>
      </w:pPr>
      <w:r>
        <w:rPr>
          <w:rFonts w:hint="eastAsia"/>
        </w:rPr>
        <w:t>构造时候，要根据一定的规则进行匹配，在匹配时候，将</w:t>
      </w:r>
      <w:r>
        <w:rPr>
          <w:rFonts w:hint="eastAsia"/>
        </w:rPr>
        <w:t>int</w:t>
      </w:r>
      <w:r>
        <w:rPr>
          <w:rFonts w:hint="eastAsia"/>
        </w:rPr>
        <w:t>和</w:t>
      </w:r>
      <w:r>
        <w:rPr>
          <w:rFonts w:hint="eastAsia"/>
        </w:rPr>
        <w:t>float</w:t>
      </w:r>
      <w:r>
        <w:rPr>
          <w:rFonts w:hint="eastAsia"/>
        </w:rPr>
        <w:t>分开进行了匹配，然后指定出的优先级规则如下：</w:t>
      </w:r>
    </w:p>
    <w:p w:rsidR="008F791C" w:rsidRPr="00091E1E" w:rsidRDefault="008F791C" w:rsidP="00091E1E">
      <w:pPr>
        <w:pStyle w:val="a9"/>
        <w:ind w:left="840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bookmarkStart w:id="3" w:name="_GoBack"/>
      <w:bookmarkEnd w:id="3"/>
    </w:p>
    <w:p w:rsidR="00091E1E" w:rsidRDefault="00091E1E" w:rsidP="000A1F26">
      <w:pPr>
        <w:pStyle w:val="a9"/>
        <w:numPr>
          <w:ilvl w:val="0"/>
          <w:numId w:val="29"/>
        </w:numPr>
        <w:ind w:firstLineChars="0"/>
        <w:rPr>
          <w:b/>
        </w:rPr>
      </w:pPr>
    </w:p>
    <w:p w:rsidR="00091E1E" w:rsidRPr="005C1F8B" w:rsidRDefault="00091E1E" w:rsidP="00091E1E">
      <w:pPr>
        <w:pStyle w:val="a9"/>
        <w:ind w:left="840" w:firstLineChars="0" w:firstLine="0"/>
        <w:rPr>
          <w:rFonts w:hint="eastAsia"/>
          <w:b/>
        </w:rPr>
      </w:pPr>
    </w:p>
    <w:p w:rsidR="00553AC1" w:rsidRDefault="00553AC1" w:rsidP="00555713">
      <w:pPr>
        <w:pStyle w:val="af2"/>
      </w:pPr>
      <w:r w:rsidRPr="00553AC1">
        <w:rPr>
          <w:rFonts w:hint="eastAsia"/>
        </w:rPr>
        <w:t>2.</w:t>
      </w:r>
      <w:r>
        <w:rPr>
          <w:rFonts w:hint="eastAsia"/>
        </w:rPr>
        <w:t>2</w:t>
      </w:r>
      <w:r>
        <w:rPr>
          <w:rFonts w:hint="eastAsia"/>
        </w:rPr>
        <w:t>语</w:t>
      </w:r>
      <w:r w:rsidR="00B25BEC">
        <w:rPr>
          <w:rFonts w:hint="eastAsia"/>
        </w:rPr>
        <w:t>言</w:t>
      </w:r>
      <w:r>
        <w:rPr>
          <w:rFonts w:hint="eastAsia"/>
        </w:rPr>
        <w:t>文法描述</w:t>
      </w:r>
    </w:p>
    <w:p w:rsidR="00553AC1" w:rsidRDefault="00553AC1" w:rsidP="00555713">
      <w:pPr>
        <w:pStyle w:val="af2"/>
      </w:pPr>
      <w:r w:rsidRPr="00553AC1">
        <w:rPr>
          <w:rFonts w:hint="eastAsia"/>
        </w:rPr>
        <w:t>2.</w:t>
      </w:r>
      <w:r>
        <w:rPr>
          <w:rFonts w:hint="eastAsia"/>
        </w:rPr>
        <w:t xml:space="preserve">3 </w:t>
      </w:r>
      <w:r w:rsidR="00D20DBA">
        <w:rPr>
          <w:rFonts w:hint="eastAsia"/>
        </w:rPr>
        <w:t>词法分析器的设计</w:t>
      </w:r>
    </w:p>
    <w:p w:rsidR="00553AC1" w:rsidRPr="00D20DBA" w:rsidRDefault="00553AC1" w:rsidP="00555713">
      <w:pPr>
        <w:pStyle w:val="af2"/>
      </w:pPr>
      <w:r w:rsidRPr="00553AC1">
        <w:rPr>
          <w:rFonts w:hint="eastAsia"/>
        </w:rPr>
        <w:t>2.</w:t>
      </w:r>
      <w:r w:rsidR="00B806A6">
        <w:rPr>
          <w:rFonts w:hint="eastAsia"/>
        </w:rPr>
        <w:t>4</w:t>
      </w:r>
      <w:r>
        <w:rPr>
          <w:rFonts w:hint="eastAsia"/>
        </w:rPr>
        <w:t xml:space="preserve"> </w:t>
      </w:r>
      <w:r w:rsidR="00D20DBA">
        <w:rPr>
          <w:rFonts w:hint="eastAsia"/>
        </w:rPr>
        <w:t>语法分析器设计</w:t>
      </w:r>
    </w:p>
    <w:p w:rsidR="00326FDF" w:rsidRDefault="00326FDF" w:rsidP="00555713">
      <w:pPr>
        <w:pStyle w:val="af2"/>
      </w:pPr>
      <w:r w:rsidRPr="00553AC1">
        <w:rPr>
          <w:rFonts w:hint="eastAsia"/>
        </w:rPr>
        <w:t>2.</w:t>
      </w:r>
      <w:r>
        <w:rPr>
          <w:rFonts w:hint="eastAsia"/>
        </w:rPr>
        <w:t>5</w:t>
      </w:r>
      <w:r w:rsidR="00D20DBA">
        <w:rPr>
          <w:rFonts w:hint="eastAsia"/>
        </w:rPr>
        <w:t>语法分析器实现结果展示</w:t>
      </w:r>
    </w:p>
    <w:p w:rsidR="009066D9" w:rsidRDefault="009066D9">
      <w:pPr>
        <w:widowControl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553AC1" w:rsidRDefault="00553AC1" w:rsidP="00553AC1">
      <w:pPr>
        <w:pStyle w:val="a9"/>
        <w:widowControl/>
        <w:spacing w:line="300" w:lineRule="auto"/>
        <w:ind w:left="420" w:firstLineChars="0" w:firstLine="0"/>
        <w:outlineLvl w:val="1"/>
        <w:rPr>
          <w:b/>
          <w:bCs/>
          <w:sz w:val="28"/>
          <w:szCs w:val="28"/>
        </w:rPr>
      </w:pPr>
    </w:p>
    <w:p w:rsidR="00D20DBA" w:rsidRPr="006505D2" w:rsidRDefault="009066D9" w:rsidP="00D20DBA">
      <w:pPr>
        <w:pStyle w:val="1"/>
        <w:jc w:val="center"/>
      </w:pPr>
      <w:r>
        <w:rPr>
          <w:rFonts w:hint="eastAsia"/>
        </w:rPr>
        <w:t>3</w:t>
      </w:r>
      <w:r>
        <w:rPr>
          <w:rFonts w:hint="eastAsia"/>
        </w:rPr>
        <w:t>语义分析</w:t>
      </w:r>
    </w:p>
    <w:p w:rsidR="00D20DBA" w:rsidRDefault="00B831E3" w:rsidP="00555713">
      <w:pPr>
        <w:pStyle w:val="af2"/>
      </w:pPr>
      <w:r>
        <w:rPr>
          <w:rFonts w:hint="eastAsia"/>
        </w:rPr>
        <w:t>3</w:t>
      </w:r>
      <w:r w:rsidR="00D20DBA" w:rsidRPr="00553AC1">
        <w:rPr>
          <w:rFonts w:hint="eastAsia"/>
        </w:rPr>
        <w:t>.1</w:t>
      </w:r>
      <w:r>
        <w:rPr>
          <w:rFonts w:hint="eastAsia"/>
        </w:rPr>
        <w:t>语义表示方法描述</w:t>
      </w:r>
    </w:p>
    <w:p w:rsidR="00D20DBA" w:rsidRDefault="00B831E3" w:rsidP="00555713">
      <w:pPr>
        <w:pStyle w:val="af2"/>
      </w:pPr>
      <w:r>
        <w:rPr>
          <w:rFonts w:hint="eastAsia"/>
        </w:rPr>
        <w:t>3</w:t>
      </w:r>
      <w:r w:rsidR="00D20DBA" w:rsidRPr="00553AC1">
        <w:rPr>
          <w:rFonts w:hint="eastAsia"/>
        </w:rPr>
        <w:t>.</w:t>
      </w:r>
      <w:r w:rsidR="00D20DBA">
        <w:rPr>
          <w:rFonts w:hint="eastAsia"/>
        </w:rPr>
        <w:t>2</w:t>
      </w:r>
      <w:r>
        <w:rPr>
          <w:rFonts w:hint="eastAsia"/>
        </w:rPr>
        <w:t>符号表结构</w:t>
      </w:r>
      <w:r w:rsidR="002818A9">
        <w:rPr>
          <w:rFonts w:hint="eastAsia"/>
        </w:rPr>
        <w:t>定义</w:t>
      </w:r>
    </w:p>
    <w:p w:rsidR="00D20DBA" w:rsidRDefault="00B831E3" w:rsidP="00555713">
      <w:pPr>
        <w:pStyle w:val="af2"/>
      </w:pPr>
      <w:r>
        <w:rPr>
          <w:rFonts w:hint="eastAsia"/>
        </w:rPr>
        <w:t>3</w:t>
      </w:r>
      <w:r w:rsidR="00D20DBA" w:rsidRPr="00553AC1">
        <w:rPr>
          <w:rFonts w:hint="eastAsia"/>
        </w:rPr>
        <w:t>.</w:t>
      </w:r>
      <w:r w:rsidR="00D20DBA">
        <w:rPr>
          <w:rFonts w:hint="eastAsia"/>
        </w:rPr>
        <w:t>3</w:t>
      </w:r>
      <w:r>
        <w:rPr>
          <w:rFonts w:hint="eastAsia"/>
        </w:rPr>
        <w:t>错误类型码</w:t>
      </w:r>
      <w:r w:rsidR="002818A9">
        <w:rPr>
          <w:rFonts w:hint="eastAsia"/>
        </w:rPr>
        <w:t>定义</w:t>
      </w:r>
    </w:p>
    <w:p w:rsidR="00D20DBA" w:rsidRDefault="00B831E3" w:rsidP="00555713">
      <w:pPr>
        <w:pStyle w:val="af2"/>
      </w:pPr>
      <w:r>
        <w:rPr>
          <w:rFonts w:hint="eastAsia"/>
        </w:rPr>
        <w:t>3</w:t>
      </w:r>
      <w:r w:rsidR="00D20DBA" w:rsidRPr="00553AC1">
        <w:rPr>
          <w:rFonts w:hint="eastAsia"/>
        </w:rPr>
        <w:t>.</w:t>
      </w:r>
      <w:r w:rsidR="00D20DBA">
        <w:rPr>
          <w:rFonts w:hint="eastAsia"/>
        </w:rPr>
        <w:t xml:space="preserve">4 </w:t>
      </w:r>
      <w:r>
        <w:rPr>
          <w:rFonts w:hint="eastAsia"/>
        </w:rPr>
        <w:t>语义分析实现</w:t>
      </w:r>
      <w:r w:rsidR="00B25BEC">
        <w:rPr>
          <w:rFonts w:hint="eastAsia"/>
        </w:rPr>
        <w:t>技术</w:t>
      </w:r>
    </w:p>
    <w:p w:rsidR="00B831E3" w:rsidRDefault="00B831E3" w:rsidP="00555713">
      <w:pPr>
        <w:pStyle w:val="af2"/>
      </w:pPr>
      <w:r>
        <w:rPr>
          <w:rFonts w:hint="eastAsia"/>
        </w:rPr>
        <w:t>3</w:t>
      </w:r>
      <w:r w:rsidR="00D20DBA" w:rsidRPr="00553AC1">
        <w:rPr>
          <w:rFonts w:hint="eastAsia"/>
        </w:rPr>
        <w:t>.</w:t>
      </w:r>
      <w:r w:rsidR="00D20DBA">
        <w:rPr>
          <w:rFonts w:hint="eastAsia"/>
        </w:rPr>
        <w:t>5</w:t>
      </w:r>
      <w:r>
        <w:rPr>
          <w:rFonts w:hint="eastAsia"/>
        </w:rPr>
        <w:t>语义分析结果展示</w:t>
      </w:r>
    </w:p>
    <w:p w:rsidR="00B831E3" w:rsidRDefault="00B831E3" w:rsidP="00B831E3">
      <w:pPr>
        <w:rPr>
          <w:sz w:val="32"/>
          <w:szCs w:val="32"/>
        </w:rPr>
      </w:pPr>
      <w:r>
        <w:br w:type="page"/>
      </w:r>
    </w:p>
    <w:p w:rsidR="00D20DBA" w:rsidRDefault="00D20DBA" w:rsidP="00D20DBA">
      <w:pPr>
        <w:pStyle w:val="3"/>
      </w:pPr>
    </w:p>
    <w:p w:rsidR="00D20DBA" w:rsidRPr="006505D2" w:rsidRDefault="00B831E3" w:rsidP="00D20DBA">
      <w:pPr>
        <w:pStyle w:val="1"/>
        <w:jc w:val="center"/>
      </w:pPr>
      <w:r>
        <w:rPr>
          <w:rFonts w:hint="eastAsia"/>
        </w:rPr>
        <w:t>4</w:t>
      </w:r>
      <w:r>
        <w:rPr>
          <w:rFonts w:hint="eastAsia"/>
        </w:rPr>
        <w:t>中间代码生成</w:t>
      </w:r>
    </w:p>
    <w:p w:rsidR="00D20DBA" w:rsidRDefault="000227ED" w:rsidP="00D20DBA">
      <w:pPr>
        <w:pStyle w:val="3"/>
      </w:pPr>
      <w:r>
        <w:rPr>
          <w:rFonts w:hint="eastAsia"/>
        </w:rPr>
        <w:t>4</w:t>
      </w:r>
      <w:r w:rsidR="00D20DBA" w:rsidRPr="00553AC1">
        <w:rPr>
          <w:rFonts w:hint="eastAsia"/>
        </w:rPr>
        <w:t>.1</w:t>
      </w:r>
      <w:r w:rsidR="002818A9">
        <w:rPr>
          <w:rFonts w:hint="eastAsia"/>
        </w:rPr>
        <w:t>中间代码格式定义</w:t>
      </w:r>
    </w:p>
    <w:p w:rsidR="00D20DBA" w:rsidRDefault="000227ED" w:rsidP="00D20DBA">
      <w:pPr>
        <w:pStyle w:val="3"/>
      </w:pPr>
      <w:r>
        <w:rPr>
          <w:rFonts w:hint="eastAsia"/>
        </w:rPr>
        <w:t>4</w:t>
      </w:r>
      <w:r w:rsidR="00D20DBA" w:rsidRPr="00553AC1">
        <w:rPr>
          <w:rFonts w:hint="eastAsia"/>
        </w:rPr>
        <w:t>.</w:t>
      </w:r>
      <w:r w:rsidR="00D20DBA">
        <w:rPr>
          <w:rFonts w:hint="eastAsia"/>
        </w:rPr>
        <w:t>2</w:t>
      </w:r>
      <w:r>
        <w:rPr>
          <w:rFonts w:hint="eastAsia"/>
        </w:rPr>
        <w:t>中间代码生成规则定义</w:t>
      </w:r>
    </w:p>
    <w:p w:rsidR="00D20DBA" w:rsidRDefault="000227ED" w:rsidP="00D20DBA">
      <w:pPr>
        <w:pStyle w:val="3"/>
      </w:pPr>
      <w:r>
        <w:rPr>
          <w:rFonts w:hint="eastAsia"/>
        </w:rPr>
        <w:t>4</w:t>
      </w:r>
      <w:r w:rsidR="00D20DBA" w:rsidRPr="00553AC1">
        <w:rPr>
          <w:rFonts w:hint="eastAsia"/>
        </w:rPr>
        <w:t>.</w:t>
      </w:r>
      <w:r w:rsidR="00D20DBA">
        <w:rPr>
          <w:rFonts w:hint="eastAsia"/>
        </w:rPr>
        <w:t xml:space="preserve">3 </w:t>
      </w:r>
      <w:r>
        <w:rPr>
          <w:rFonts w:hint="eastAsia"/>
        </w:rPr>
        <w:t>中间代码生成过程</w:t>
      </w:r>
    </w:p>
    <w:p w:rsidR="00D20DBA" w:rsidRDefault="000227ED" w:rsidP="00D20DBA">
      <w:pPr>
        <w:pStyle w:val="3"/>
      </w:pPr>
      <w:r>
        <w:rPr>
          <w:rFonts w:hint="eastAsia"/>
        </w:rPr>
        <w:t>4</w:t>
      </w:r>
      <w:r w:rsidR="00D20DBA" w:rsidRPr="00553AC1">
        <w:rPr>
          <w:rFonts w:hint="eastAsia"/>
        </w:rPr>
        <w:t>.</w:t>
      </w:r>
      <w:r w:rsidR="00D20DBA">
        <w:rPr>
          <w:rFonts w:hint="eastAsia"/>
        </w:rPr>
        <w:t>4</w:t>
      </w:r>
      <w:r>
        <w:rPr>
          <w:rFonts w:hint="eastAsia"/>
        </w:rPr>
        <w:t>代码优化</w:t>
      </w:r>
    </w:p>
    <w:p w:rsidR="000227ED" w:rsidRDefault="000227ED" w:rsidP="00D20DBA">
      <w:pPr>
        <w:pStyle w:val="3"/>
      </w:pPr>
      <w:r>
        <w:rPr>
          <w:rFonts w:hint="eastAsia"/>
        </w:rPr>
        <w:t>4</w:t>
      </w:r>
      <w:r w:rsidR="00D20DBA" w:rsidRPr="00553AC1">
        <w:rPr>
          <w:rFonts w:hint="eastAsia"/>
        </w:rPr>
        <w:t>.</w:t>
      </w:r>
      <w:r w:rsidR="00D20DBA">
        <w:rPr>
          <w:rFonts w:hint="eastAsia"/>
        </w:rPr>
        <w:t>5</w:t>
      </w:r>
      <w:r>
        <w:t xml:space="preserve"> </w:t>
      </w:r>
      <w:r>
        <w:rPr>
          <w:rFonts w:hint="eastAsia"/>
        </w:rPr>
        <w:t>中间代码生成结果展示</w:t>
      </w:r>
    </w:p>
    <w:p w:rsidR="000227ED" w:rsidRDefault="000227ED" w:rsidP="000227ED">
      <w:pPr>
        <w:rPr>
          <w:sz w:val="32"/>
          <w:szCs w:val="32"/>
        </w:rPr>
      </w:pPr>
      <w:r>
        <w:br w:type="page"/>
      </w:r>
    </w:p>
    <w:p w:rsidR="00D20DBA" w:rsidRDefault="00D20DBA" w:rsidP="00D20DBA">
      <w:pPr>
        <w:pStyle w:val="3"/>
      </w:pPr>
    </w:p>
    <w:p w:rsidR="00D20DBA" w:rsidRPr="006505D2" w:rsidRDefault="004D2F36" w:rsidP="00D20DBA">
      <w:pPr>
        <w:pStyle w:val="1"/>
        <w:jc w:val="center"/>
      </w:pPr>
      <w:r>
        <w:rPr>
          <w:rFonts w:hint="eastAsia"/>
        </w:rPr>
        <w:t>5</w:t>
      </w:r>
      <w:r w:rsidR="003D5947">
        <w:rPr>
          <w:rFonts w:hint="eastAsia"/>
        </w:rPr>
        <w:t>目标代码生成</w:t>
      </w:r>
    </w:p>
    <w:p w:rsidR="00D20DBA" w:rsidRDefault="004D2F36" w:rsidP="00D20DBA">
      <w:pPr>
        <w:pStyle w:val="3"/>
      </w:pPr>
      <w:r>
        <w:rPr>
          <w:rFonts w:hint="eastAsia"/>
        </w:rPr>
        <w:t>5</w:t>
      </w:r>
      <w:r w:rsidR="00D20DBA" w:rsidRPr="00553AC1">
        <w:rPr>
          <w:rFonts w:hint="eastAsia"/>
        </w:rPr>
        <w:t>.1</w:t>
      </w:r>
      <w:r w:rsidR="003D5947">
        <w:rPr>
          <w:rFonts w:hint="eastAsia"/>
        </w:rPr>
        <w:t>指令集选择</w:t>
      </w:r>
    </w:p>
    <w:p w:rsidR="00D20DBA" w:rsidRDefault="004D2F36" w:rsidP="00D20DBA">
      <w:pPr>
        <w:pStyle w:val="3"/>
      </w:pPr>
      <w:r>
        <w:rPr>
          <w:rFonts w:hint="eastAsia"/>
        </w:rPr>
        <w:t>5</w:t>
      </w:r>
      <w:r w:rsidR="00D20DBA" w:rsidRPr="00553AC1">
        <w:rPr>
          <w:rFonts w:hint="eastAsia"/>
        </w:rPr>
        <w:t>.</w:t>
      </w:r>
      <w:r w:rsidR="00D20DBA">
        <w:rPr>
          <w:rFonts w:hint="eastAsia"/>
        </w:rPr>
        <w:t>2</w:t>
      </w:r>
      <w:r w:rsidR="003D5947">
        <w:rPr>
          <w:rFonts w:hint="eastAsia"/>
        </w:rPr>
        <w:t>寄存器分配算法</w:t>
      </w:r>
    </w:p>
    <w:p w:rsidR="00D20DBA" w:rsidRDefault="004D2F36" w:rsidP="00D20DBA">
      <w:pPr>
        <w:pStyle w:val="3"/>
      </w:pPr>
      <w:r>
        <w:rPr>
          <w:rFonts w:hint="eastAsia"/>
        </w:rPr>
        <w:t>5</w:t>
      </w:r>
      <w:r w:rsidR="00D20DBA" w:rsidRPr="00553AC1">
        <w:rPr>
          <w:rFonts w:hint="eastAsia"/>
        </w:rPr>
        <w:t>.</w:t>
      </w:r>
      <w:r w:rsidR="00D20DBA">
        <w:rPr>
          <w:rFonts w:hint="eastAsia"/>
        </w:rPr>
        <w:t xml:space="preserve">3 </w:t>
      </w:r>
      <w:r w:rsidR="003D5947">
        <w:rPr>
          <w:rFonts w:hint="eastAsia"/>
        </w:rPr>
        <w:t>目标代码生成算法</w:t>
      </w:r>
    </w:p>
    <w:p w:rsidR="00D20DBA" w:rsidRDefault="004D2F36" w:rsidP="00D20DBA">
      <w:pPr>
        <w:pStyle w:val="3"/>
      </w:pPr>
      <w:r>
        <w:rPr>
          <w:rFonts w:hint="eastAsia"/>
        </w:rPr>
        <w:t>5</w:t>
      </w:r>
      <w:r w:rsidR="00D20DBA" w:rsidRPr="00553AC1">
        <w:rPr>
          <w:rFonts w:hint="eastAsia"/>
        </w:rPr>
        <w:t>.</w:t>
      </w:r>
      <w:r w:rsidR="00D20DBA">
        <w:rPr>
          <w:rFonts w:hint="eastAsia"/>
        </w:rPr>
        <w:t xml:space="preserve">4 </w:t>
      </w:r>
      <w:r w:rsidR="003D5947">
        <w:rPr>
          <w:rFonts w:hint="eastAsia"/>
        </w:rPr>
        <w:t>目标代码生成结果展示</w:t>
      </w:r>
    </w:p>
    <w:p w:rsidR="00D20DBA" w:rsidRDefault="004D2F36" w:rsidP="00D20DBA">
      <w:pPr>
        <w:pStyle w:val="3"/>
      </w:pPr>
      <w:r>
        <w:rPr>
          <w:rFonts w:hint="eastAsia"/>
        </w:rPr>
        <w:t>5</w:t>
      </w:r>
      <w:r w:rsidR="00D20DBA" w:rsidRPr="00553AC1">
        <w:rPr>
          <w:rFonts w:hint="eastAsia"/>
        </w:rPr>
        <w:t>.</w:t>
      </w:r>
      <w:r w:rsidR="00D20DBA">
        <w:rPr>
          <w:rFonts w:hint="eastAsia"/>
        </w:rPr>
        <w:t>5</w:t>
      </w:r>
      <w:r>
        <w:rPr>
          <w:rFonts w:hint="eastAsia"/>
        </w:rPr>
        <w:t>目标代码运行结果展示</w:t>
      </w:r>
    </w:p>
    <w:p w:rsidR="00D85D12" w:rsidRDefault="004375B6" w:rsidP="00D85D12">
      <w:pPr>
        <w:pStyle w:val="a9"/>
        <w:widowControl/>
        <w:numPr>
          <w:ilvl w:val="0"/>
          <w:numId w:val="1"/>
        </w:numPr>
        <w:spacing w:line="300" w:lineRule="auto"/>
        <w:ind w:left="0" w:firstLineChars="0" w:firstLine="0"/>
        <w:jc w:val="center"/>
        <w:outlineLvl w:val="0"/>
        <w:rPr>
          <w:rFonts w:ascii="宋体" w:hAnsi="宋体"/>
          <w:sz w:val="24"/>
          <w:szCs w:val="30"/>
        </w:rPr>
      </w:pPr>
      <w:r>
        <w:rPr>
          <w:b/>
          <w:sz w:val="30"/>
          <w:szCs w:val="30"/>
        </w:rPr>
        <w:br w:type="page"/>
      </w:r>
    </w:p>
    <w:p w:rsidR="00833F65" w:rsidRPr="00833F65" w:rsidRDefault="00833F65" w:rsidP="00D85D12">
      <w:pPr>
        <w:spacing w:line="300" w:lineRule="auto"/>
        <w:ind w:firstLineChars="200" w:firstLine="480"/>
        <w:rPr>
          <w:rFonts w:ascii="宋体" w:hAnsi="宋体"/>
          <w:sz w:val="24"/>
          <w:szCs w:val="30"/>
        </w:rPr>
      </w:pPr>
      <w:r>
        <w:rPr>
          <w:rFonts w:ascii="宋体" w:hAnsi="宋体" w:hint="eastAsia"/>
          <w:sz w:val="24"/>
          <w:szCs w:val="30"/>
        </w:rPr>
        <w:lastRenderedPageBreak/>
        <w:t xml:space="preserve">                  </w:t>
      </w:r>
    </w:p>
    <w:p w:rsidR="00E3711A" w:rsidRDefault="00E3711A" w:rsidP="002604D9">
      <w:pPr>
        <w:pStyle w:val="1"/>
        <w:jc w:val="center"/>
      </w:pPr>
      <w:bookmarkStart w:id="4" w:name="_Toc342798939"/>
      <w:bookmarkStart w:id="5" w:name="_Toc376773676"/>
      <w:r>
        <w:rPr>
          <w:rFonts w:hint="eastAsia"/>
        </w:rPr>
        <w:t>6</w:t>
      </w:r>
      <w:r>
        <w:rPr>
          <w:rFonts w:hint="eastAsia"/>
        </w:rPr>
        <w:t>结束语</w:t>
      </w:r>
    </w:p>
    <w:p w:rsidR="00E3711A" w:rsidRDefault="00E3711A" w:rsidP="00E3711A">
      <w:pPr>
        <w:pStyle w:val="af2"/>
      </w:pPr>
      <w:r>
        <w:rPr>
          <w:rFonts w:hint="eastAsia"/>
        </w:rPr>
        <w:t xml:space="preserve">6.1 </w:t>
      </w:r>
      <w:r>
        <w:rPr>
          <w:rFonts w:hint="eastAsia"/>
        </w:rPr>
        <w:t>实践课程</w:t>
      </w:r>
      <w:r w:rsidR="000C5661">
        <w:rPr>
          <w:rFonts w:hint="eastAsia"/>
        </w:rPr>
        <w:t>小结</w:t>
      </w:r>
    </w:p>
    <w:p w:rsidR="00677728" w:rsidRDefault="00E3711A" w:rsidP="00E3711A">
      <w:pPr>
        <w:pStyle w:val="af2"/>
      </w:pPr>
      <w:r>
        <w:rPr>
          <w:rFonts w:hint="eastAsia"/>
        </w:rPr>
        <w:t>6.2</w:t>
      </w:r>
      <w:r>
        <w:rPr>
          <w:rFonts w:hint="eastAsia"/>
        </w:rPr>
        <w:t>自己的亲身</w:t>
      </w:r>
      <w:r w:rsidR="00094F3F" w:rsidRPr="00094F3F">
        <w:rPr>
          <w:rFonts w:hint="eastAsia"/>
        </w:rPr>
        <w:t>体会</w:t>
      </w:r>
      <w:bookmarkEnd w:id="4"/>
      <w:bookmarkEnd w:id="5"/>
    </w:p>
    <w:p w:rsidR="00677728" w:rsidRDefault="00677728">
      <w:pPr>
        <w:widowControl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p w:rsidR="00124121" w:rsidRDefault="00976781" w:rsidP="00677728">
      <w:pPr>
        <w:spacing w:line="300" w:lineRule="auto"/>
        <w:ind w:firstLineChars="200" w:firstLine="602"/>
        <w:outlineLvl w:val="0"/>
        <w:rPr>
          <w:rFonts w:ascii="宋体" w:hAnsi="宋体"/>
          <w:b/>
          <w:sz w:val="30"/>
          <w:szCs w:val="30"/>
        </w:rPr>
      </w:pPr>
      <w:bookmarkStart w:id="6" w:name="_Toc376773677"/>
      <w:r w:rsidRPr="00976781">
        <w:rPr>
          <w:rFonts w:ascii="宋体" w:hAnsi="宋体" w:hint="eastAsia"/>
          <w:b/>
          <w:sz w:val="30"/>
          <w:szCs w:val="30"/>
        </w:rPr>
        <w:lastRenderedPageBreak/>
        <w:t>参考</w:t>
      </w:r>
      <w:r w:rsidRPr="00976781">
        <w:rPr>
          <w:rFonts w:ascii="宋体" w:hAnsi="宋体"/>
          <w:b/>
          <w:sz w:val="30"/>
          <w:szCs w:val="30"/>
        </w:rPr>
        <w:t>文献</w:t>
      </w:r>
      <w:bookmarkEnd w:id="6"/>
    </w:p>
    <w:p w:rsidR="00976781" w:rsidRPr="00976781" w:rsidRDefault="00976781" w:rsidP="00976781">
      <w:pPr>
        <w:spacing w:line="300" w:lineRule="auto"/>
        <w:ind w:firstLineChars="206" w:firstLine="494"/>
        <w:rPr>
          <w:rFonts w:ascii="宋体" w:hAnsi="宋体"/>
          <w:sz w:val="24"/>
          <w:szCs w:val="24"/>
        </w:rPr>
      </w:pPr>
      <w:r w:rsidRPr="00976781">
        <w:rPr>
          <w:rFonts w:ascii="宋体" w:hAnsi="宋体"/>
          <w:sz w:val="24"/>
          <w:szCs w:val="24"/>
        </w:rPr>
        <w:t>[</w:t>
      </w:r>
      <w:r w:rsidRPr="00976781">
        <w:rPr>
          <w:rFonts w:ascii="宋体" w:hAnsi="宋体" w:hint="eastAsia"/>
          <w:sz w:val="24"/>
          <w:szCs w:val="24"/>
        </w:rPr>
        <w:t>1</w:t>
      </w:r>
      <w:r w:rsidRPr="00976781">
        <w:rPr>
          <w:rFonts w:ascii="宋体" w:hAnsi="宋体"/>
          <w:sz w:val="24"/>
          <w:szCs w:val="24"/>
        </w:rPr>
        <w:t xml:space="preserve">] </w:t>
      </w:r>
      <w:r w:rsidRPr="00976781">
        <w:rPr>
          <w:rFonts w:ascii="宋体" w:hAnsi="宋体" w:hint="eastAsia"/>
          <w:sz w:val="24"/>
          <w:szCs w:val="24"/>
        </w:rPr>
        <w:t>吕映芝等</w:t>
      </w:r>
      <w:r w:rsidRPr="00976781">
        <w:rPr>
          <w:rFonts w:ascii="宋体" w:hAnsi="宋体"/>
          <w:sz w:val="24"/>
          <w:szCs w:val="24"/>
        </w:rPr>
        <w:t>.</w:t>
      </w:r>
      <w:r w:rsidRPr="00976781">
        <w:rPr>
          <w:rFonts w:ascii="宋体" w:hAnsi="宋体" w:hint="eastAsia"/>
          <w:sz w:val="24"/>
          <w:szCs w:val="24"/>
        </w:rPr>
        <w:t xml:space="preserve"> 编译原理(第二版)</w:t>
      </w:r>
      <w:r w:rsidRPr="00976781">
        <w:rPr>
          <w:rFonts w:ascii="宋体" w:hAnsi="宋体"/>
          <w:sz w:val="24"/>
          <w:szCs w:val="24"/>
        </w:rPr>
        <w:t>.</w:t>
      </w:r>
      <w:r w:rsidRPr="00976781">
        <w:rPr>
          <w:rFonts w:ascii="宋体" w:hAnsi="宋体" w:hint="eastAsia"/>
          <w:sz w:val="24"/>
          <w:szCs w:val="24"/>
        </w:rPr>
        <w:t xml:space="preserve"> 北京：清华大学出版社，</w:t>
      </w:r>
      <w:r w:rsidRPr="00976781">
        <w:rPr>
          <w:rFonts w:ascii="宋体" w:hAnsi="宋体"/>
          <w:sz w:val="24"/>
          <w:szCs w:val="24"/>
        </w:rPr>
        <w:t>2005</w:t>
      </w:r>
    </w:p>
    <w:p w:rsidR="00976781" w:rsidRPr="00976781" w:rsidRDefault="00976781" w:rsidP="00976781">
      <w:pPr>
        <w:spacing w:line="300" w:lineRule="auto"/>
        <w:ind w:firstLineChars="206" w:firstLine="494"/>
        <w:rPr>
          <w:rFonts w:ascii="宋体" w:hAnsi="宋体"/>
          <w:sz w:val="24"/>
          <w:szCs w:val="24"/>
        </w:rPr>
      </w:pPr>
      <w:r w:rsidRPr="00976781">
        <w:rPr>
          <w:rFonts w:ascii="宋体" w:hAnsi="宋体" w:hint="eastAsia"/>
          <w:sz w:val="24"/>
          <w:szCs w:val="24"/>
        </w:rPr>
        <w:t>[</w:t>
      </w:r>
      <w:r w:rsidRPr="00976781">
        <w:rPr>
          <w:rFonts w:ascii="宋体" w:hAnsi="宋体"/>
          <w:sz w:val="24"/>
          <w:szCs w:val="24"/>
        </w:rPr>
        <w:t>2</w:t>
      </w:r>
      <w:r w:rsidRPr="00976781">
        <w:rPr>
          <w:rFonts w:ascii="宋体" w:hAnsi="宋体" w:hint="eastAsia"/>
          <w:sz w:val="24"/>
          <w:szCs w:val="24"/>
        </w:rPr>
        <w:t>]</w:t>
      </w:r>
      <w:r w:rsidRPr="00976781">
        <w:rPr>
          <w:rFonts w:ascii="宋体" w:hAnsi="宋体"/>
          <w:sz w:val="24"/>
          <w:szCs w:val="24"/>
        </w:rPr>
        <w:t xml:space="preserve"> </w:t>
      </w:r>
      <w:r w:rsidRPr="00976781">
        <w:rPr>
          <w:rFonts w:ascii="宋体" w:hAnsi="宋体" w:hint="eastAsia"/>
          <w:sz w:val="24"/>
          <w:szCs w:val="24"/>
        </w:rPr>
        <w:t>胡伦俊等</w:t>
      </w:r>
      <w:r w:rsidRPr="00976781">
        <w:rPr>
          <w:rFonts w:ascii="宋体" w:hAnsi="宋体"/>
          <w:sz w:val="24"/>
          <w:szCs w:val="24"/>
        </w:rPr>
        <w:t>.</w:t>
      </w:r>
      <w:r w:rsidRPr="00976781">
        <w:rPr>
          <w:rFonts w:ascii="宋体" w:hAnsi="宋体" w:hint="eastAsia"/>
          <w:sz w:val="24"/>
          <w:szCs w:val="24"/>
        </w:rPr>
        <w:t xml:space="preserve"> 编译原理(第二版)</w:t>
      </w:r>
      <w:r w:rsidRPr="00976781">
        <w:rPr>
          <w:rFonts w:ascii="宋体" w:hAnsi="宋体"/>
          <w:sz w:val="24"/>
          <w:szCs w:val="24"/>
        </w:rPr>
        <w:t>.</w:t>
      </w:r>
      <w:r w:rsidRPr="00976781">
        <w:rPr>
          <w:rFonts w:ascii="宋体" w:hAnsi="宋体" w:hint="eastAsia"/>
          <w:sz w:val="24"/>
          <w:szCs w:val="24"/>
        </w:rPr>
        <w:t xml:space="preserve"> 北京：电子工业出版社，</w:t>
      </w:r>
      <w:r w:rsidRPr="00976781">
        <w:rPr>
          <w:rFonts w:ascii="宋体" w:hAnsi="宋体"/>
          <w:sz w:val="24"/>
          <w:szCs w:val="24"/>
        </w:rPr>
        <w:t>2005</w:t>
      </w:r>
    </w:p>
    <w:p w:rsidR="00E362DB" w:rsidRPr="00E362DB" w:rsidRDefault="00E362DB" w:rsidP="00E362DB">
      <w:pPr>
        <w:spacing w:line="300" w:lineRule="auto"/>
        <w:ind w:firstLineChars="206" w:firstLine="494"/>
        <w:rPr>
          <w:rFonts w:ascii="宋体" w:hAnsi="宋体"/>
          <w:sz w:val="24"/>
          <w:szCs w:val="24"/>
        </w:rPr>
      </w:pPr>
      <w:r w:rsidRPr="00E362DB">
        <w:rPr>
          <w:rFonts w:ascii="宋体" w:hAnsi="宋体" w:hint="eastAsia"/>
          <w:sz w:val="24"/>
          <w:szCs w:val="24"/>
        </w:rPr>
        <w:t>[</w:t>
      </w:r>
      <w:r>
        <w:rPr>
          <w:rFonts w:ascii="宋体" w:hAnsi="宋体"/>
          <w:sz w:val="24"/>
          <w:szCs w:val="24"/>
        </w:rPr>
        <w:t>3</w:t>
      </w:r>
      <w:r w:rsidRPr="00E362DB">
        <w:rPr>
          <w:rFonts w:ascii="宋体" w:hAnsi="宋体" w:hint="eastAsia"/>
          <w:sz w:val="24"/>
          <w:szCs w:val="24"/>
        </w:rPr>
        <w:t>] 王元珍等. 80X86汇编语言程序设计. 武汉：华中科技大学出版社,2005</w:t>
      </w:r>
    </w:p>
    <w:p w:rsidR="00E362DB" w:rsidRPr="00E362DB" w:rsidRDefault="00E362DB" w:rsidP="00E362DB">
      <w:pPr>
        <w:spacing w:line="300" w:lineRule="auto"/>
        <w:ind w:firstLineChars="206" w:firstLine="494"/>
        <w:rPr>
          <w:rFonts w:ascii="宋体" w:hAnsi="宋体"/>
          <w:sz w:val="24"/>
          <w:szCs w:val="24"/>
        </w:rPr>
      </w:pPr>
      <w:r w:rsidRPr="00E362DB">
        <w:rPr>
          <w:rFonts w:ascii="宋体" w:hAnsi="宋体" w:hint="eastAsia"/>
          <w:sz w:val="24"/>
          <w:szCs w:val="24"/>
        </w:rPr>
        <w:t>[</w:t>
      </w:r>
      <w:r>
        <w:rPr>
          <w:rFonts w:ascii="宋体" w:hAnsi="宋体"/>
          <w:sz w:val="24"/>
          <w:szCs w:val="24"/>
        </w:rPr>
        <w:t>4</w:t>
      </w:r>
      <w:r w:rsidRPr="00E362DB">
        <w:rPr>
          <w:rFonts w:ascii="宋体" w:hAnsi="宋体" w:hint="eastAsia"/>
          <w:sz w:val="24"/>
          <w:szCs w:val="24"/>
        </w:rPr>
        <w:t>] 王雷等. 编译原理课程设计. 北京：机械工业出版社，2005</w:t>
      </w:r>
    </w:p>
    <w:p w:rsidR="00976781" w:rsidRDefault="00E362DB" w:rsidP="00E362DB">
      <w:pPr>
        <w:spacing w:line="300" w:lineRule="auto"/>
        <w:ind w:firstLineChars="206" w:firstLine="494"/>
        <w:rPr>
          <w:rFonts w:ascii="宋体" w:hAnsi="宋体"/>
          <w:sz w:val="24"/>
          <w:szCs w:val="24"/>
        </w:rPr>
      </w:pPr>
      <w:r w:rsidRPr="00E362DB">
        <w:rPr>
          <w:rFonts w:ascii="宋体" w:hAnsi="宋体" w:hint="eastAsia"/>
          <w:sz w:val="24"/>
          <w:szCs w:val="24"/>
        </w:rPr>
        <w:t>[</w:t>
      </w:r>
      <w:r>
        <w:rPr>
          <w:rFonts w:ascii="宋体" w:hAnsi="宋体"/>
          <w:sz w:val="24"/>
          <w:szCs w:val="24"/>
        </w:rPr>
        <w:t>5</w:t>
      </w:r>
      <w:r w:rsidRPr="00E362DB">
        <w:rPr>
          <w:rFonts w:ascii="宋体" w:hAnsi="宋体" w:hint="eastAsia"/>
          <w:sz w:val="24"/>
          <w:szCs w:val="24"/>
        </w:rPr>
        <w:t>] 曹计昌等. C语言程序设计. 北京：科学出版社，2008</w:t>
      </w:r>
    </w:p>
    <w:p w:rsidR="00677728" w:rsidRDefault="00677728">
      <w:pPr>
        <w:widowControl/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br w:type="page"/>
      </w:r>
    </w:p>
    <w:p w:rsidR="00677728" w:rsidRDefault="00677728" w:rsidP="00E362DB">
      <w:pPr>
        <w:spacing w:line="300" w:lineRule="auto"/>
        <w:ind w:firstLineChars="206" w:firstLine="494"/>
        <w:rPr>
          <w:rFonts w:ascii="宋体" w:hAnsi="宋体"/>
          <w:sz w:val="24"/>
          <w:szCs w:val="24"/>
        </w:rPr>
      </w:pPr>
    </w:p>
    <w:p w:rsidR="00677728" w:rsidRPr="00677728" w:rsidRDefault="00677728" w:rsidP="00677728">
      <w:pPr>
        <w:spacing w:line="300" w:lineRule="auto"/>
        <w:ind w:firstLineChars="200" w:firstLine="602"/>
        <w:outlineLvl w:val="0"/>
        <w:rPr>
          <w:rFonts w:ascii="宋体" w:hAnsi="宋体"/>
          <w:b/>
          <w:sz w:val="30"/>
          <w:szCs w:val="30"/>
        </w:rPr>
      </w:pPr>
      <w:r w:rsidRPr="00677728">
        <w:rPr>
          <w:rFonts w:ascii="宋体" w:hAnsi="宋体" w:hint="eastAsia"/>
          <w:b/>
          <w:sz w:val="30"/>
          <w:szCs w:val="30"/>
        </w:rPr>
        <w:t>附件</w:t>
      </w:r>
      <w:r>
        <w:rPr>
          <w:rFonts w:ascii="宋体" w:hAnsi="宋体" w:hint="eastAsia"/>
          <w:b/>
          <w:sz w:val="30"/>
          <w:szCs w:val="30"/>
        </w:rPr>
        <w:t>：源代码</w:t>
      </w:r>
    </w:p>
    <w:sectPr w:rsidR="00677728" w:rsidRPr="00677728" w:rsidSect="00074358">
      <w:footerReference w:type="default" r:id="rId9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430E" w:rsidRDefault="001C430E" w:rsidP="00074358">
      <w:r>
        <w:separator/>
      </w:r>
    </w:p>
  </w:endnote>
  <w:endnote w:type="continuationSeparator" w:id="0">
    <w:p w:rsidR="001C430E" w:rsidRDefault="001C430E" w:rsidP="00074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72D1" w:rsidRDefault="00C372D1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 w:rsidR="003E61B0" w:rsidRPr="003E61B0">
      <w:rPr>
        <w:noProof/>
        <w:lang w:val="zh-CN"/>
      </w:rPr>
      <w:t>4</w:t>
    </w:r>
    <w:r>
      <w:fldChar w:fldCharType="end"/>
    </w:r>
  </w:p>
  <w:p w:rsidR="00C372D1" w:rsidRDefault="00C372D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430E" w:rsidRDefault="001C430E" w:rsidP="00074358">
      <w:r>
        <w:separator/>
      </w:r>
    </w:p>
  </w:footnote>
  <w:footnote w:type="continuationSeparator" w:id="0">
    <w:p w:rsidR="001C430E" w:rsidRDefault="001C430E" w:rsidP="000743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3.1.%1 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7"/>
    <w:multiLevelType w:val="multilevel"/>
    <w:tmpl w:val="00000007"/>
    <w:lvl w:ilvl="0">
      <w:start w:val="1"/>
      <w:numFmt w:val="decimal"/>
      <w:lvlText w:val="3.2.%1 "/>
      <w:lvlJc w:val="left"/>
      <w:pPr>
        <w:ind w:left="1742" w:hanging="420"/>
      </w:pPr>
      <w:rPr>
        <w:rFonts w:hint="eastAsia"/>
      </w:rPr>
    </w:lvl>
    <w:lvl w:ilvl="1">
      <w:start w:val="1"/>
      <w:numFmt w:val="decimal"/>
      <w:lvlText w:val="3.2.%2 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000000C"/>
    <w:multiLevelType w:val="multilevel"/>
    <w:tmpl w:val="0000000C"/>
    <w:lvl w:ilvl="0">
      <w:start w:val="1"/>
      <w:numFmt w:val="decimal"/>
      <w:lvlText w:val="%1 "/>
      <w:lvlJc w:val="center"/>
      <w:pPr>
        <w:ind w:left="840" w:hanging="42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6.%2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000000D"/>
    <w:multiLevelType w:val="multilevel"/>
    <w:tmpl w:val="0000000D"/>
    <w:lvl w:ilvl="0">
      <w:start w:val="1"/>
      <w:numFmt w:val="decimal"/>
      <w:lvlText w:val="3.%1 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554" w:hanging="420"/>
      </w:pPr>
    </w:lvl>
    <w:lvl w:ilvl="2">
      <w:start w:val="1"/>
      <w:numFmt w:val="lowerRoman"/>
      <w:lvlText w:val="%3."/>
      <w:lvlJc w:val="right"/>
      <w:pPr>
        <w:ind w:left="974" w:hanging="420"/>
      </w:pPr>
    </w:lvl>
    <w:lvl w:ilvl="3">
      <w:start w:val="1"/>
      <w:numFmt w:val="decimal"/>
      <w:lvlText w:val="%4."/>
      <w:lvlJc w:val="left"/>
      <w:pPr>
        <w:ind w:left="1394" w:hanging="420"/>
      </w:pPr>
    </w:lvl>
    <w:lvl w:ilvl="4">
      <w:start w:val="1"/>
      <w:numFmt w:val="lowerLetter"/>
      <w:lvlText w:val="%5)"/>
      <w:lvlJc w:val="left"/>
      <w:pPr>
        <w:ind w:left="1814" w:hanging="420"/>
      </w:pPr>
    </w:lvl>
    <w:lvl w:ilvl="5">
      <w:start w:val="1"/>
      <w:numFmt w:val="lowerRoman"/>
      <w:lvlText w:val="%6."/>
      <w:lvlJc w:val="right"/>
      <w:pPr>
        <w:ind w:left="2234" w:hanging="420"/>
      </w:pPr>
    </w:lvl>
    <w:lvl w:ilvl="6">
      <w:start w:val="1"/>
      <w:numFmt w:val="decimal"/>
      <w:lvlText w:val="%7."/>
      <w:lvlJc w:val="left"/>
      <w:pPr>
        <w:ind w:left="2654" w:hanging="420"/>
      </w:pPr>
    </w:lvl>
    <w:lvl w:ilvl="7">
      <w:start w:val="1"/>
      <w:numFmt w:val="lowerLetter"/>
      <w:lvlText w:val="%8)"/>
      <w:lvlJc w:val="left"/>
      <w:pPr>
        <w:ind w:left="3074" w:hanging="420"/>
      </w:pPr>
    </w:lvl>
    <w:lvl w:ilvl="8">
      <w:start w:val="1"/>
      <w:numFmt w:val="lowerRoman"/>
      <w:lvlText w:val="%9."/>
      <w:lvlJc w:val="right"/>
      <w:pPr>
        <w:ind w:left="3494" w:hanging="420"/>
      </w:pPr>
    </w:lvl>
  </w:abstractNum>
  <w:abstractNum w:abstractNumId="4" w15:restartNumberingAfterBreak="0">
    <w:nsid w:val="000A3358"/>
    <w:multiLevelType w:val="multilevel"/>
    <w:tmpl w:val="DA0219BC"/>
    <w:lvl w:ilvl="0">
      <w:start w:val="1"/>
      <w:numFmt w:val="decimal"/>
      <w:lvlText w:val="%1)"/>
      <w:lvlJc w:val="left"/>
      <w:pPr>
        <w:ind w:left="840" w:hanging="420"/>
      </w:pPr>
      <w:rPr>
        <w:rFonts w:cs="Times New Roman" w:hint="default"/>
      </w:rPr>
    </w:lvl>
    <w:lvl w:ilvl="1">
      <w:start w:val="1"/>
      <w:numFmt w:val="decimal"/>
      <w:lvlText w:val="6.%2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2D26B47"/>
    <w:multiLevelType w:val="hybridMultilevel"/>
    <w:tmpl w:val="55B097F4"/>
    <w:lvl w:ilvl="0" w:tplc="4E72F9E4">
      <w:start w:val="1"/>
      <w:numFmt w:val="decimal"/>
      <w:lvlText w:val="3.1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479424C"/>
    <w:multiLevelType w:val="multilevel"/>
    <w:tmpl w:val="DA0219BC"/>
    <w:lvl w:ilvl="0">
      <w:start w:val="1"/>
      <w:numFmt w:val="decimal"/>
      <w:lvlText w:val="%1)"/>
      <w:lvlJc w:val="left"/>
      <w:pPr>
        <w:ind w:left="840" w:hanging="420"/>
      </w:pPr>
      <w:rPr>
        <w:rFonts w:cs="Times New Roman" w:hint="default"/>
      </w:rPr>
    </w:lvl>
    <w:lvl w:ilvl="1">
      <w:start w:val="1"/>
      <w:numFmt w:val="decimal"/>
      <w:lvlText w:val="6.%2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A1C14EC"/>
    <w:multiLevelType w:val="hybridMultilevel"/>
    <w:tmpl w:val="8C6C7990"/>
    <w:lvl w:ilvl="0" w:tplc="FC04BB6E">
      <w:start w:val="1"/>
      <w:numFmt w:val="decimal"/>
      <w:lvlText w:val="5.2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BC12D88"/>
    <w:multiLevelType w:val="hybridMultilevel"/>
    <w:tmpl w:val="CE3C8598"/>
    <w:lvl w:ilvl="0" w:tplc="5DAE629A">
      <w:start w:val="1"/>
      <w:numFmt w:val="decimal"/>
      <w:lvlText w:val="3.3.%1 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E2C671F"/>
    <w:multiLevelType w:val="multilevel"/>
    <w:tmpl w:val="54B4E5FA"/>
    <w:lvl w:ilvl="0">
      <w:start w:val="1"/>
      <w:numFmt w:val="decimal"/>
      <w:lvlText w:val="5.%1 "/>
      <w:lvlJc w:val="left"/>
      <w:pPr>
        <w:ind w:left="840" w:hanging="420"/>
      </w:pPr>
      <w:rPr>
        <w:rFonts w:cs="Times New Roman" w:hint="eastAsia"/>
      </w:rPr>
    </w:lvl>
    <w:lvl w:ilvl="1">
      <w:start w:val="1"/>
      <w:numFmt w:val="decimal"/>
      <w:lvlText w:val="6.%2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31831A7"/>
    <w:multiLevelType w:val="hybridMultilevel"/>
    <w:tmpl w:val="F5405F1A"/>
    <w:lvl w:ilvl="0" w:tplc="04090011">
      <w:start w:val="1"/>
      <w:numFmt w:val="decimal"/>
      <w:lvlText w:val="%1)"/>
      <w:lvlJc w:val="left"/>
      <w:pPr>
        <w:ind w:left="1259" w:hanging="420"/>
      </w:p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11" w15:restartNumberingAfterBreak="0">
    <w:nsid w:val="14A1294B"/>
    <w:multiLevelType w:val="hybridMultilevel"/>
    <w:tmpl w:val="A69881B6"/>
    <w:lvl w:ilvl="0" w:tplc="9DA8A7B0">
      <w:start w:val="1"/>
      <w:numFmt w:val="decimal"/>
      <w:lvlText w:val="5.1.%1 "/>
      <w:lvlJc w:val="left"/>
      <w:pPr>
        <w:ind w:left="1679" w:hanging="420"/>
      </w:pPr>
      <w:rPr>
        <w:rFonts w:hint="eastAsia"/>
      </w:rPr>
    </w:lvl>
    <w:lvl w:ilvl="1" w:tplc="9DA8A7B0">
      <w:start w:val="1"/>
      <w:numFmt w:val="decimal"/>
      <w:lvlText w:val="5.1.%2 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F430B24"/>
    <w:multiLevelType w:val="hybridMultilevel"/>
    <w:tmpl w:val="2B14F31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4D36F86"/>
    <w:multiLevelType w:val="hybridMultilevel"/>
    <w:tmpl w:val="7BCCD012"/>
    <w:lvl w:ilvl="0" w:tplc="26F85AC2">
      <w:start w:val="1"/>
      <w:numFmt w:val="decimal"/>
      <w:lvlText w:val="6.1.%1 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897631C"/>
    <w:multiLevelType w:val="hybridMultilevel"/>
    <w:tmpl w:val="D1D43B7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A763EED"/>
    <w:multiLevelType w:val="hybridMultilevel"/>
    <w:tmpl w:val="6BCCFC10"/>
    <w:lvl w:ilvl="0" w:tplc="0DA0EDFE">
      <w:start w:val="1"/>
      <w:numFmt w:val="decimal"/>
      <w:lvlText w:val="5.1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EC84185"/>
    <w:multiLevelType w:val="hybridMultilevel"/>
    <w:tmpl w:val="7CAC471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28C4A0F"/>
    <w:multiLevelType w:val="hybridMultilevel"/>
    <w:tmpl w:val="DAB86DE2"/>
    <w:lvl w:ilvl="0" w:tplc="20AE1732">
      <w:start w:val="1"/>
      <w:numFmt w:val="decimal"/>
      <w:lvlText w:val="3.2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2A45C2D"/>
    <w:multiLevelType w:val="hybridMultilevel"/>
    <w:tmpl w:val="F77C1A7C"/>
    <w:lvl w:ilvl="0" w:tplc="213A18B2">
      <w:start w:val="1"/>
      <w:numFmt w:val="decimal"/>
      <w:lvlText w:val="4.3.%1 "/>
      <w:lvlJc w:val="left"/>
      <w:pPr>
        <w:ind w:left="900" w:hanging="420"/>
      </w:pPr>
      <w:rPr>
        <w:rFonts w:hint="eastAsia"/>
      </w:rPr>
    </w:lvl>
    <w:lvl w:ilvl="1" w:tplc="213A18B2">
      <w:start w:val="1"/>
      <w:numFmt w:val="decimal"/>
      <w:lvlText w:val="4.3.%2 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45C3955"/>
    <w:multiLevelType w:val="hybridMultilevel"/>
    <w:tmpl w:val="0F987F4A"/>
    <w:lvl w:ilvl="0" w:tplc="ADC63874">
      <w:start w:val="1"/>
      <w:numFmt w:val="decimal"/>
      <w:lvlText w:val="5.%1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77E68A9"/>
    <w:multiLevelType w:val="multilevel"/>
    <w:tmpl w:val="BB6A7B0C"/>
    <w:lvl w:ilvl="0">
      <w:start w:val="1"/>
      <w:numFmt w:val="decimal"/>
      <w:lvlText w:val="4.%1 "/>
      <w:lvlJc w:val="left"/>
      <w:pPr>
        <w:ind w:left="840" w:hanging="420"/>
      </w:pPr>
      <w:rPr>
        <w:rFonts w:cs="Times New Roman" w:hint="eastAsia"/>
      </w:rPr>
    </w:lvl>
    <w:lvl w:ilvl="1">
      <w:start w:val="1"/>
      <w:numFmt w:val="decimal"/>
      <w:lvlText w:val="6.%2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0464C3D"/>
    <w:multiLevelType w:val="hybridMultilevel"/>
    <w:tmpl w:val="0C3A76AE"/>
    <w:lvl w:ilvl="0" w:tplc="0DA0EDFE">
      <w:start w:val="1"/>
      <w:numFmt w:val="decimal"/>
      <w:lvlText w:val="5.1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6F66DAA"/>
    <w:multiLevelType w:val="hybridMultilevel"/>
    <w:tmpl w:val="BA7CD80A"/>
    <w:lvl w:ilvl="0" w:tplc="213A18B2">
      <w:start w:val="1"/>
      <w:numFmt w:val="decimal"/>
      <w:lvlText w:val="4.3.%1 "/>
      <w:lvlJc w:val="left"/>
      <w:pPr>
        <w:ind w:left="9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7813156"/>
    <w:multiLevelType w:val="hybridMultilevel"/>
    <w:tmpl w:val="E52458A0"/>
    <w:lvl w:ilvl="0" w:tplc="9DA8A7B0">
      <w:start w:val="1"/>
      <w:numFmt w:val="decimal"/>
      <w:lvlText w:val="5.1.%1 "/>
      <w:lvlJc w:val="left"/>
      <w:pPr>
        <w:ind w:left="1679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EDC75EA"/>
    <w:multiLevelType w:val="hybridMultilevel"/>
    <w:tmpl w:val="B1802624"/>
    <w:lvl w:ilvl="0" w:tplc="5DAE629A">
      <w:start w:val="1"/>
      <w:numFmt w:val="decimal"/>
      <w:lvlText w:val="3.3.%1 "/>
      <w:lvlJc w:val="left"/>
      <w:pPr>
        <w:ind w:left="840" w:hanging="420"/>
      </w:pPr>
      <w:rPr>
        <w:rFonts w:hint="eastAsia"/>
      </w:rPr>
    </w:lvl>
    <w:lvl w:ilvl="1" w:tplc="5DAE629A">
      <w:start w:val="1"/>
      <w:numFmt w:val="decimal"/>
      <w:lvlText w:val="3.3.%2 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F2A082B"/>
    <w:multiLevelType w:val="hybridMultilevel"/>
    <w:tmpl w:val="EE6435DC"/>
    <w:lvl w:ilvl="0" w:tplc="398AD742">
      <w:start w:val="1"/>
      <w:numFmt w:val="decimal"/>
      <w:lvlText w:val="%1) "/>
      <w:lvlJc w:val="left"/>
      <w:pPr>
        <w:ind w:left="846" w:hanging="42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6" w15:restartNumberingAfterBreak="0">
    <w:nsid w:val="685F578C"/>
    <w:multiLevelType w:val="hybridMultilevel"/>
    <w:tmpl w:val="95C42322"/>
    <w:lvl w:ilvl="0" w:tplc="FA7293FC">
      <w:start w:val="1"/>
      <w:numFmt w:val="decimal"/>
      <w:lvlText w:val="%1 "/>
      <w:lvlJc w:val="center"/>
      <w:pPr>
        <w:ind w:left="840" w:hanging="420"/>
      </w:pPr>
      <w:rPr>
        <w:rFonts w:ascii="Times New Roman" w:hAnsi="Times New Roman" w:cs="Times New Roman" w:hint="default"/>
      </w:rPr>
    </w:lvl>
    <w:lvl w:ilvl="1" w:tplc="215E6290">
      <w:start w:val="1"/>
      <w:numFmt w:val="decimal"/>
      <w:lvlText w:val="6.%2"/>
      <w:lvlJc w:val="left"/>
      <w:pPr>
        <w:ind w:left="126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F49140E"/>
    <w:multiLevelType w:val="hybridMultilevel"/>
    <w:tmpl w:val="0F243B82"/>
    <w:lvl w:ilvl="0" w:tplc="0DA0EDFE">
      <w:start w:val="1"/>
      <w:numFmt w:val="decimal"/>
      <w:lvlText w:val="5.1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F5724C3"/>
    <w:multiLevelType w:val="hybridMultilevel"/>
    <w:tmpl w:val="0F58E1EA"/>
    <w:lvl w:ilvl="0" w:tplc="FC04BB6E">
      <w:start w:val="1"/>
      <w:numFmt w:val="decimal"/>
      <w:lvlText w:val="5.2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8"/>
  </w:num>
  <w:num w:numId="6">
    <w:abstractNumId w:val="24"/>
  </w:num>
  <w:num w:numId="7">
    <w:abstractNumId w:val="19"/>
  </w:num>
  <w:num w:numId="8">
    <w:abstractNumId w:val="20"/>
  </w:num>
  <w:num w:numId="9">
    <w:abstractNumId w:val="12"/>
  </w:num>
  <w:num w:numId="10">
    <w:abstractNumId w:val="16"/>
  </w:num>
  <w:num w:numId="11">
    <w:abstractNumId w:val="13"/>
  </w:num>
  <w:num w:numId="12">
    <w:abstractNumId w:val="9"/>
  </w:num>
  <w:num w:numId="13">
    <w:abstractNumId w:val="23"/>
  </w:num>
  <w:num w:numId="14">
    <w:abstractNumId w:val="11"/>
  </w:num>
  <w:num w:numId="15">
    <w:abstractNumId w:val="10"/>
  </w:num>
  <w:num w:numId="16">
    <w:abstractNumId w:val="7"/>
  </w:num>
  <w:num w:numId="17">
    <w:abstractNumId w:val="26"/>
  </w:num>
  <w:num w:numId="18">
    <w:abstractNumId w:val="25"/>
  </w:num>
  <w:num w:numId="19">
    <w:abstractNumId w:val="4"/>
  </w:num>
  <w:num w:numId="20">
    <w:abstractNumId w:val="6"/>
  </w:num>
  <w:num w:numId="21">
    <w:abstractNumId w:val="28"/>
  </w:num>
  <w:num w:numId="22">
    <w:abstractNumId w:val="27"/>
  </w:num>
  <w:num w:numId="23">
    <w:abstractNumId w:val="15"/>
  </w:num>
  <w:num w:numId="24">
    <w:abstractNumId w:val="21"/>
  </w:num>
  <w:num w:numId="25">
    <w:abstractNumId w:val="17"/>
  </w:num>
  <w:num w:numId="26">
    <w:abstractNumId w:val="5"/>
  </w:num>
  <w:num w:numId="27">
    <w:abstractNumId w:val="22"/>
  </w:num>
  <w:num w:numId="28">
    <w:abstractNumId w:val="18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white">
      <v:fill color="white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E75"/>
    <w:rsid w:val="00002876"/>
    <w:rsid w:val="000227ED"/>
    <w:rsid w:val="00033EAA"/>
    <w:rsid w:val="00044E60"/>
    <w:rsid w:val="0005038A"/>
    <w:rsid w:val="000515C8"/>
    <w:rsid w:val="00070CC1"/>
    <w:rsid w:val="00074358"/>
    <w:rsid w:val="00080482"/>
    <w:rsid w:val="000805E9"/>
    <w:rsid w:val="00091DC1"/>
    <w:rsid w:val="00091E1E"/>
    <w:rsid w:val="00094F3F"/>
    <w:rsid w:val="000A090E"/>
    <w:rsid w:val="000A1F26"/>
    <w:rsid w:val="000A369E"/>
    <w:rsid w:val="000A73F4"/>
    <w:rsid w:val="000C2A9B"/>
    <w:rsid w:val="000C5661"/>
    <w:rsid w:val="000E7624"/>
    <w:rsid w:val="000F1DE5"/>
    <w:rsid w:val="0012044B"/>
    <w:rsid w:val="00124121"/>
    <w:rsid w:val="0013360E"/>
    <w:rsid w:val="001727DD"/>
    <w:rsid w:val="00172A27"/>
    <w:rsid w:val="0019267E"/>
    <w:rsid w:val="001B6356"/>
    <w:rsid w:val="001C430E"/>
    <w:rsid w:val="00235E05"/>
    <w:rsid w:val="002604D9"/>
    <w:rsid w:val="002620AD"/>
    <w:rsid w:val="00277E19"/>
    <w:rsid w:val="002818A9"/>
    <w:rsid w:val="002B24D3"/>
    <w:rsid w:val="002C0ED7"/>
    <w:rsid w:val="002E1BEC"/>
    <w:rsid w:val="00300300"/>
    <w:rsid w:val="00322A34"/>
    <w:rsid w:val="00326FDF"/>
    <w:rsid w:val="003271B3"/>
    <w:rsid w:val="00340538"/>
    <w:rsid w:val="00343CF5"/>
    <w:rsid w:val="00365323"/>
    <w:rsid w:val="0039496C"/>
    <w:rsid w:val="003B5AFE"/>
    <w:rsid w:val="003B68CD"/>
    <w:rsid w:val="003D5947"/>
    <w:rsid w:val="003E61B0"/>
    <w:rsid w:val="003E692B"/>
    <w:rsid w:val="00411533"/>
    <w:rsid w:val="00421DD5"/>
    <w:rsid w:val="004375B6"/>
    <w:rsid w:val="0046745D"/>
    <w:rsid w:val="004A1727"/>
    <w:rsid w:val="004B47D2"/>
    <w:rsid w:val="004B7032"/>
    <w:rsid w:val="004D2F36"/>
    <w:rsid w:val="004F1C96"/>
    <w:rsid w:val="00516448"/>
    <w:rsid w:val="005245F3"/>
    <w:rsid w:val="00533FC5"/>
    <w:rsid w:val="00534EFF"/>
    <w:rsid w:val="00543531"/>
    <w:rsid w:val="00553AC1"/>
    <w:rsid w:val="0055533A"/>
    <w:rsid w:val="00555713"/>
    <w:rsid w:val="00555C2D"/>
    <w:rsid w:val="005846D1"/>
    <w:rsid w:val="005A40A7"/>
    <w:rsid w:val="005A6563"/>
    <w:rsid w:val="005B475A"/>
    <w:rsid w:val="005C1F8B"/>
    <w:rsid w:val="005D2388"/>
    <w:rsid w:val="005E5322"/>
    <w:rsid w:val="005F2C8D"/>
    <w:rsid w:val="005F65ED"/>
    <w:rsid w:val="00621422"/>
    <w:rsid w:val="00623A08"/>
    <w:rsid w:val="00624F34"/>
    <w:rsid w:val="00631EF3"/>
    <w:rsid w:val="006505D2"/>
    <w:rsid w:val="006545E1"/>
    <w:rsid w:val="00667BC2"/>
    <w:rsid w:val="00677728"/>
    <w:rsid w:val="006B262E"/>
    <w:rsid w:val="006B2E36"/>
    <w:rsid w:val="0073286E"/>
    <w:rsid w:val="00784931"/>
    <w:rsid w:val="0079008D"/>
    <w:rsid w:val="007A5E75"/>
    <w:rsid w:val="007A7DF0"/>
    <w:rsid w:val="007B77A0"/>
    <w:rsid w:val="007C3FBE"/>
    <w:rsid w:val="007E0267"/>
    <w:rsid w:val="007E02DA"/>
    <w:rsid w:val="007E08CE"/>
    <w:rsid w:val="00811E00"/>
    <w:rsid w:val="008239C4"/>
    <w:rsid w:val="00833F65"/>
    <w:rsid w:val="008619CF"/>
    <w:rsid w:val="00877029"/>
    <w:rsid w:val="00883C30"/>
    <w:rsid w:val="0088593D"/>
    <w:rsid w:val="008E4350"/>
    <w:rsid w:val="008F791C"/>
    <w:rsid w:val="00904AE7"/>
    <w:rsid w:val="009066D9"/>
    <w:rsid w:val="00916136"/>
    <w:rsid w:val="00917F7D"/>
    <w:rsid w:val="00927B6D"/>
    <w:rsid w:val="00954EF7"/>
    <w:rsid w:val="009721FF"/>
    <w:rsid w:val="00976781"/>
    <w:rsid w:val="00983E4D"/>
    <w:rsid w:val="009C13BC"/>
    <w:rsid w:val="009D2414"/>
    <w:rsid w:val="00A1259B"/>
    <w:rsid w:val="00A441CC"/>
    <w:rsid w:val="00A710D4"/>
    <w:rsid w:val="00A764D5"/>
    <w:rsid w:val="00AA342F"/>
    <w:rsid w:val="00AF3597"/>
    <w:rsid w:val="00B1189A"/>
    <w:rsid w:val="00B16B3D"/>
    <w:rsid w:val="00B25BEC"/>
    <w:rsid w:val="00B806A6"/>
    <w:rsid w:val="00B831E3"/>
    <w:rsid w:val="00B96A81"/>
    <w:rsid w:val="00BA7188"/>
    <w:rsid w:val="00BC109B"/>
    <w:rsid w:val="00BD5769"/>
    <w:rsid w:val="00BE6D32"/>
    <w:rsid w:val="00BF1C4F"/>
    <w:rsid w:val="00C20785"/>
    <w:rsid w:val="00C372D1"/>
    <w:rsid w:val="00C5187D"/>
    <w:rsid w:val="00CB315F"/>
    <w:rsid w:val="00CE77E5"/>
    <w:rsid w:val="00CF2DFA"/>
    <w:rsid w:val="00CF69E0"/>
    <w:rsid w:val="00D17077"/>
    <w:rsid w:val="00D20DBA"/>
    <w:rsid w:val="00D463C8"/>
    <w:rsid w:val="00D734CB"/>
    <w:rsid w:val="00D85D12"/>
    <w:rsid w:val="00D941B6"/>
    <w:rsid w:val="00DA2504"/>
    <w:rsid w:val="00DC57B6"/>
    <w:rsid w:val="00DD0C9A"/>
    <w:rsid w:val="00DE6BD2"/>
    <w:rsid w:val="00E00436"/>
    <w:rsid w:val="00E06B14"/>
    <w:rsid w:val="00E362DB"/>
    <w:rsid w:val="00E3711A"/>
    <w:rsid w:val="00E413DF"/>
    <w:rsid w:val="00E43949"/>
    <w:rsid w:val="00E963FA"/>
    <w:rsid w:val="00EA0C2B"/>
    <w:rsid w:val="00ED69C2"/>
    <w:rsid w:val="00F96F40"/>
    <w:rsid w:val="00FB00E7"/>
    <w:rsid w:val="00FB6530"/>
    <w:rsid w:val="00FC2BBC"/>
    <w:rsid w:val="00FF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0,0,0"/>
    </o:shapedefaults>
    <o:shapelayout v:ext="edit">
      <o:idmap v:ext="edit" data="1"/>
    </o:shapelayout>
  </w:shapeDefaults>
  <w:decimalSymbol w:val="."/>
  <w:listSeparator w:val=","/>
  <w14:docId w14:val="61C17467"/>
  <w15:docId w15:val="{E5B0050F-D1B8-4F97-9020-889713170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rsid w:val="009767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qFormat/>
    <w:rsid w:val="004375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paragraph" w:styleId="a4">
    <w:name w:val="caption"/>
    <w:basedOn w:val="a"/>
    <w:next w:val="a"/>
    <w:qFormat/>
    <w:rPr>
      <w:rFonts w:ascii="Cambria" w:eastAsia="黑体" w:hAnsi="Cambria"/>
      <w:sz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</w:rPr>
  </w:style>
  <w:style w:type="paragraph" w:styleId="a8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styleId="aa">
    <w:name w:val="annotation reference"/>
    <w:uiPriority w:val="99"/>
    <w:semiHidden/>
    <w:unhideWhenUsed/>
    <w:rsid w:val="00555C2D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555C2D"/>
    <w:pPr>
      <w:jc w:val="left"/>
    </w:pPr>
  </w:style>
  <w:style w:type="character" w:customStyle="1" w:styleId="ac">
    <w:name w:val="批注文字 字符"/>
    <w:link w:val="ab"/>
    <w:uiPriority w:val="99"/>
    <w:semiHidden/>
    <w:rsid w:val="00555C2D"/>
    <w:rPr>
      <w:kern w:val="2"/>
      <w:sz w:val="21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55C2D"/>
    <w:rPr>
      <w:b/>
      <w:bCs/>
    </w:rPr>
  </w:style>
  <w:style w:type="character" w:customStyle="1" w:styleId="ae">
    <w:name w:val="批注主题 字符"/>
    <w:link w:val="ad"/>
    <w:uiPriority w:val="99"/>
    <w:semiHidden/>
    <w:rsid w:val="00555C2D"/>
    <w:rPr>
      <w:b/>
      <w:bCs/>
      <w:kern w:val="2"/>
      <w:sz w:val="21"/>
    </w:rPr>
  </w:style>
  <w:style w:type="paragraph" w:styleId="af">
    <w:name w:val="Balloon Text"/>
    <w:basedOn w:val="a"/>
    <w:link w:val="af0"/>
    <w:uiPriority w:val="99"/>
    <w:semiHidden/>
    <w:unhideWhenUsed/>
    <w:rsid w:val="00555C2D"/>
    <w:rPr>
      <w:sz w:val="18"/>
      <w:szCs w:val="18"/>
    </w:rPr>
  </w:style>
  <w:style w:type="character" w:customStyle="1" w:styleId="af0">
    <w:name w:val="批注框文本 字符"/>
    <w:link w:val="af"/>
    <w:uiPriority w:val="99"/>
    <w:semiHidden/>
    <w:rsid w:val="00555C2D"/>
    <w:rPr>
      <w:kern w:val="2"/>
      <w:sz w:val="18"/>
      <w:szCs w:val="18"/>
    </w:rPr>
  </w:style>
  <w:style w:type="table" w:styleId="af1">
    <w:name w:val="Table Grid"/>
    <w:basedOn w:val="a1"/>
    <w:uiPriority w:val="39"/>
    <w:rsid w:val="00C207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link w:val="3"/>
    <w:uiPriority w:val="9"/>
    <w:semiHidden/>
    <w:rsid w:val="004375B6"/>
    <w:rPr>
      <w:b/>
      <w:bCs/>
      <w:kern w:val="2"/>
      <w:sz w:val="32"/>
      <w:szCs w:val="32"/>
    </w:rPr>
  </w:style>
  <w:style w:type="character" w:customStyle="1" w:styleId="a6">
    <w:name w:val="页脚 字符"/>
    <w:link w:val="a5"/>
    <w:uiPriority w:val="99"/>
    <w:rsid w:val="00074358"/>
    <w:rPr>
      <w:kern w:val="2"/>
      <w:sz w:val="18"/>
    </w:rPr>
  </w:style>
  <w:style w:type="character" w:customStyle="1" w:styleId="10">
    <w:name w:val="标题 1 字符"/>
    <w:link w:val="1"/>
    <w:uiPriority w:val="9"/>
    <w:rsid w:val="0097678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qFormat/>
    <w:rsid w:val="00976781"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qFormat/>
    <w:rsid w:val="00976781"/>
  </w:style>
  <w:style w:type="paragraph" w:styleId="2">
    <w:name w:val="toc 2"/>
    <w:basedOn w:val="a"/>
    <w:next w:val="a"/>
    <w:autoRedefine/>
    <w:uiPriority w:val="39"/>
    <w:unhideWhenUsed/>
    <w:qFormat/>
    <w:rsid w:val="00976781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qFormat/>
    <w:rsid w:val="00976781"/>
    <w:pPr>
      <w:ind w:leftChars="400" w:left="840"/>
    </w:pPr>
  </w:style>
  <w:style w:type="paragraph" w:styleId="af2">
    <w:name w:val="Title"/>
    <w:aliases w:val="标题2"/>
    <w:basedOn w:val="a"/>
    <w:next w:val="a"/>
    <w:link w:val="af3"/>
    <w:uiPriority w:val="10"/>
    <w:qFormat/>
    <w:rsid w:val="00555713"/>
    <w:pPr>
      <w:spacing w:before="240" w:after="60"/>
      <w:jc w:val="left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3">
    <w:name w:val="标题 字符"/>
    <w:aliases w:val="标题2 字符"/>
    <w:basedOn w:val="a0"/>
    <w:link w:val="af2"/>
    <w:uiPriority w:val="10"/>
    <w:rsid w:val="00555713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32534;&#35793;&#21407;&#29702;\&#35838;&#35774;\&#32534;&#35793;&#21407;&#29702;&#35838;&#35774;&#25253;&#21578;&#27169;&#26495;-&#24464;&#20029;&#3380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1175E7-FF1B-4F8D-891D-668AE3AB3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编译原理课设报告模板-徐丽萍.dotx</Template>
  <TotalTime>175</TotalTime>
  <Pages>1</Pages>
  <Words>340</Words>
  <Characters>1940</Characters>
  <Application>Microsoft Office Word</Application>
  <DocSecurity>0</DocSecurity>
  <PresentationFormat/>
  <Lines>16</Lines>
  <Paragraphs>4</Paragraphs>
  <Slides>0</Slides>
  <Notes>0</Notes>
  <HiddenSlides>0</HiddenSlides>
  <MMClips>0</MMClips>
  <ScaleCrop>false</ScaleCrop>
  <Company>Sky123.Org</Company>
  <LinksUpToDate>false</LinksUpToDate>
  <CharactersWithSpaces>2276</CharactersWithSpaces>
  <SharedDoc>false</SharedDoc>
  <HLinks>
    <vt:vector size="138" baseType="variant">
      <vt:variant>
        <vt:i4>1245236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_Toc376773677</vt:lpwstr>
      </vt:variant>
      <vt:variant>
        <vt:i4>1245236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_Toc376773676</vt:lpwstr>
      </vt:variant>
      <vt:variant>
        <vt:i4>1245236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_Toc376773675</vt:lpwstr>
      </vt:variant>
      <vt:variant>
        <vt:i4>1245236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_Toc376773674</vt:lpwstr>
      </vt:variant>
      <vt:variant>
        <vt:i4>1245236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_Toc376773670</vt:lpwstr>
      </vt:variant>
      <vt:variant>
        <vt:i4>1179700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_Toc376773669</vt:lpwstr>
      </vt:variant>
      <vt:variant>
        <vt:i4>1179700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_Toc376773668</vt:lpwstr>
      </vt:variant>
      <vt:variant>
        <vt:i4>1179700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_Toc376773667</vt:lpwstr>
      </vt:variant>
      <vt:variant>
        <vt:i4>1179700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_Toc376773666</vt:lpwstr>
      </vt:variant>
      <vt:variant>
        <vt:i4>1179700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_Toc376773665</vt:lpwstr>
      </vt:variant>
      <vt:variant>
        <vt:i4>1179700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_Toc376773664</vt:lpwstr>
      </vt:variant>
      <vt:variant>
        <vt:i4>1179700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_Toc376773663</vt:lpwstr>
      </vt:variant>
      <vt:variant>
        <vt:i4>1179700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_Toc376773662</vt:lpwstr>
      </vt:variant>
      <vt:variant>
        <vt:i4>1179700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_Toc376773661</vt:lpwstr>
      </vt:variant>
      <vt:variant>
        <vt:i4>1179700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_Toc376773660</vt:lpwstr>
      </vt:variant>
      <vt:variant>
        <vt:i4>1114164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_Toc376773659</vt:lpwstr>
      </vt:variant>
      <vt:variant>
        <vt:i4>1114164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_Toc376773658</vt:lpwstr>
      </vt:variant>
      <vt:variant>
        <vt:i4>1114164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_Toc376773657</vt:lpwstr>
      </vt:variant>
      <vt:variant>
        <vt:i4>1114164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_Toc376773656</vt:lpwstr>
      </vt:variant>
      <vt:variant>
        <vt:i4>1114164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_Toc376773655</vt:lpwstr>
      </vt:variant>
      <vt:variant>
        <vt:i4>1114164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_Toc376773654</vt:lpwstr>
      </vt:variant>
      <vt:variant>
        <vt:i4>1114164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_Toc376773653</vt:lpwstr>
      </vt:variant>
      <vt:variant>
        <vt:i4>1114164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_Toc376773652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编译原理课程设计任务书</dc:title>
  <dc:creator>Administrator</dc:creator>
  <cp:lastModifiedBy>王卓焱</cp:lastModifiedBy>
  <cp:revision>24</cp:revision>
  <cp:lastPrinted>2013-01-07T03:28:00Z</cp:lastPrinted>
  <dcterms:created xsi:type="dcterms:W3CDTF">2016-12-07T15:22:00Z</dcterms:created>
  <dcterms:modified xsi:type="dcterms:W3CDTF">2016-12-26T05:01:00Z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2052-8.1.0.3238</vt:lpwstr>
  </property>
</Properties>
</file>